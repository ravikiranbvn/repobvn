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7B80" w:rsidRDefault="00F47A55" w:rsidP="0092792F">
      <w:pPr>
        <w:spacing w:before="74"/>
        <w:ind w:left="116" w:right="69" w:firstLine="592"/>
        <w:jc w:val="both"/>
        <w:rPr>
          <w:sz w:val="24"/>
          <w:szCs w:val="24"/>
        </w:rPr>
      </w:pPr>
      <w:r>
        <w:rPr>
          <w:sz w:val="24"/>
          <w:szCs w:val="24"/>
        </w:rPr>
        <w:t>I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ag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ne</w:t>
      </w:r>
      <w:r>
        <w:rPr>
          <w:spacing w:val="29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y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u</w:t>
      </w:r>
      <w:r>
        <w:rPr>
          <w:spacing w:val="30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t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hand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2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nfo</w:t>
      </w:r>
      <w:r>
        <w:rPr>
          <w:spacing w:val="2"/>
          <w:sz w:val="24"/>
          <w:szCs w:val="24"/>
        </w:rPr>
        <w:t>r</w:t>
      </w:r>
      <w:r>
        <w:rPr>
          <w:spacing w:val="-3"/>
          <w:sz w:val="24"/>
          <w:szCs w:val="24"/>
        </w:rPr>
        <w:t>m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on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about</w:t>
      </w:r>
      <w:r>
        <w:rPr>
          <w:spacing w:val="33"/>
          <w:sz w:val="24"/>
          <w:szCs w:val="24"/>
        </w:rPr>
        <w:t xml:space="preserve"> </w:t>
      </w:r>
      <w:r>
        <w:rPr>
          <w:i/>
          <w:sz w:val="24"/>
          <w:szCs w:val="24"/>
        </w:rPr>
        <w:t>pa</w:t>
      </w:r>
      <w:r>
        <w:rPr>
          <w:i/>
          <w:spacing w:val="-1"/>
          <w:sz w:val="24"/>
          <w:szCs w:val="24"/>
        </w:rPr>
        <w:t>tt</w:t>
      </w:r>
      <w:r>
        <w:rPr>
          <w:i/>
          <w:sz w:val="24"/>
          <w:szCs w:val="24"/>
        </w:rPr>
        <w:t>ern</w:t>
      </w:r>
      <w:r>
        <w:rPr>
          <w:i/>
          <w:spacing w:val="27"/>
          <w:sz w:val="24"/>
          <w:szCs w:val="24"/>
        </w:rPr>
        <w:t xml:space="preserve"> </w:t>
      </w:r>
      <w:r>
        <w:rPr>
          <w:i/>
          <w:sz w:val="24"/>
          <w:szCs w:val="24"/>
        </w:rPr>
        <w:t>ca</w:t>
      </w:r>
      <w:r>
        <w:rPr>
          <w:i/>
          <w:spacing w:val="1"/>
          <w:sz w:val="24"/>
          <w:szCs w:val="24"/>
        </w:rPr>
        <w:t>l</w:t>
      </w:r>
      <w:r>
        <w:rPr>
          <w:i/>
          <w:spacing w:val="-1"/>
          <w:sz w:val="24"/>
          <w:szCs w:val="24"/>
        </w:rPr>
        <w:t>l</w:t>
      </w:r>
      <w:r>
        <w:rPr>
          <w:i/>
          <w:spacing w:val="2"/>
          <w:sz w:val="24"/>
          <w:szCs w:val="24"/>
        </w:rPr>
        <w:t>s</w:t>
      </w:r>
      <w:r>
        <w:rPr>
          <w:sz w:val="24"/>
          <w:szCs w:val="24"/>
        </w:rPr>
        <w:t>,</w:t>
      </w:r>
      <w:r>
        <w:rPr>
          <w:spacing w:val="2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w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ch</w:t>
      </w:r>
      <w:r>
        <w:rPr>
          <w:spacing w:val="2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er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shou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d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sp</w:t>
      </w:r>
      <w:r>
        <w:rPr>
          <w:spacing w:val="1"/>
          <w:sz w:val="24"/>
          <w:szCs w:val="24"/>
        </w:rPr>
        <w:t>la</w:t>
      </w:r>
      <w:r>
        <w:rPr>
          <w:spacing w:val="-4"/>
          <w:sz w:val="24"/>
          <w:szCs w:val="24"/>
        </w:rPr>
        <w:t>y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30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 xml:space="preserve">he </w:t>
      </w:r>
      <w:r>
        <w:rPr>
          <w:spacing w:val="-2"/>
          <w:sz w:val="24"/>
          <w:szCs w:val="24"/>
        </w:rPr>
        <w:t>u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e</w:t>
      </w:r>
      <w:r>
        <w:rPr>
          <w:spacing w:val="-14"/>
          <w:sz w:val="24"/>
          <w:szCs w:val="24"/>
        </w:rPr>
        <w:t>r</w:t>
      </w:r>
      <w:r>
        <w:rPr>
          <w:sz w:val="24"/>
          <w:szCs w:val="24"/>
        </w:rPr>
        <w:t>. A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pa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ern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>ca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l</w:t>
      </w:r>
      <w:r w:rsidR="0092792F">
        <w:rPr>
          <w:sz w:val="24"/>
          <w:szCs w:val="24"/>
        </w:rPr>
        <w:t xml:space="preserve"> is a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up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cons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t</w:t>
      </w:r>
      <w:r w:rsidR="0092792F">
        <w:rPr>
          <w:spacing w:val="-1"/>
          <w:sz w:val="24"/>
          <w:szCs w:val="24"/>
        </w:rPr>
        <w:t>ing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un</w:t>
      </w:r>
      <w:r w:rsidR="0092792F">
        <w:rPr>
          <w:sz w:val="24"/>
          <w:szCs w:val="24"/>
        </w:rPr>
        <w:t>i</w:t>
      </w:r>
      <w:r>
        <w:rPr>
          <w:sz w:val="24"/>
          <w:szCs w:val="24"/>
        </w:rPr>
        <w:t>que</w:t>
      </w:r>
      <w:r w:rsidR="0092792F">
        <w:rPr>
          <w:sz w:val="24"/>
          <w:szCs w:val="24"/>
        </w:rPr>
        <w:t xml:space="preserve"> integer</w:t>
      </w:r>
      <w:r>
        <w:rPr>
          <w:spacing w:val="4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den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er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 w:rsidR="0092792F">
        <w:rPr>
          <w:sz w:val="24"/>
          <w:szCs w:val="24"/>
        </w:rPr>
        <w:t>“id”</w:t>
      </w:r>
      <w:r>
        <w:rPr>
          <w:sz w:val="24"/>
          <w:szCs w:val="24"/>
        </w:rPr>
        <w:t>),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>user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>def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ned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a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e</w:t>
      </w:r>
      <w:r w:rsidR="0092792F">
        <w:rPr>
          <w:sz w:val="24"/>
          <w:szCs w:val="24"/>
        </w:rPr>
        <w:t xml:space="preserve"> (“name”)</w:t>
      </w:r>
      <w:r>
        <w:rPr>
          <w:sz w:val="24"/>
          <w:szCs w:val="24"/>
        </w:rPr>
        <w:t>,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>a pr</w:t>
      </w:r>
      <w:r>
        <w:rPr>
          <w:spacing w:val="-2"/>
          <w:sz w:val="24"/>
          <w:szCs w:val="24"/>
        </w:rPr>
        <w:t>o</w:t>
      </w:r>
      <w:r>
        <w:rPr>
          <w:spacing w:val="1"/>
          <w:sz w:val="24"/>
          <w:szCs w:val="24"/>
        </w:rPr>
        <w:t>j</w:t>
      </w:r>
      <w:r>
        <w:rPr>
          <w:sz w:val="24"/>
          <w:szCs w:val="24"/>
        </w:rPr>
        <w:t>ect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ti</w:t>
      </w:r>
      <w:r>
        <w:rPr>
          <w:spacing w:val="2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 w:rsidR="0092792F">
        <w:rPr>
          <w:sz w:val="24"/>
          <w:szCs w:val="24"/>
        </w:rPr>
        <w:t xml:space="preserve"> so called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pa</w:t>
      </w:r>
      <w:r>
        <w:rPr>
          <w:spacing w:val="-1"/>
          <w:sz w:val="24"/>
          <w:szCs w:val="24"/>
        </w:rPr>
        <w:t>tt</w:t>
      </w:r>
      <w:r>
        <w:rPr>
          <w:sz w:val="24"/>
          <w:szCs w:val="24"/>
        </w:rPr>
        <w:t>ern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</w:t>
      </w:r>
      <w:r w:rsidR="0092792F">
        <w:rPr>
          <w:sz w:val="24"/>
          <w:szCs w:val="24"/>
        </w:rPr>
        <w:t xml:space="preserve"> (“</w:t>
      </w:r>
      <w:proofErr w:type="spellStart"/>
      <w:r w:rsidR="0092792F">
        <w:rPr>
          <w:sz w:val="24"/>
          <w:szCs w:val="24"/>
        </w:rPr>
        <w:t>patternFile</w:t>
      </w:r>
      <w:proofErr w:type="spellEnd"/>
      <w:r w:rsidR="0092792F">
        <w:rPr>
          <w:sz w:val="24"/>
          <w:szCs w:val="24"/>
        </w:rPr>
        <w:t>”)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a conve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ence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ag,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wh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ch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es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whe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her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 xml:space="preserve">ern 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hou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be ca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ed or no</w:t>
      </w:r>
      <w:r>
        <w:rPr>
          <w:spacing w:val="-1"/>
          <w:sz w:val="24"/>
          <w:szCs w:val="24"/>
        </w:rPr>
        <w:t>t</w:t>
      </w:r>
      <w:r w:rsidR="0092792F">
        <w:rPr>
          <w:spacing w:val="-1"/>
          <w:sz w:val="24"/>
          <w:szCs w:val="24"/>
        </w:rPr>
        <w:t xml:space="preserve"> (“called”)</w:t>
      </w:r>
      <w:r>
        <w:rPr>
          <w:sz w:val="24"/>
          <w:szCs w:val="24"/>
        </w:rPr>
        <w:t>.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An ex</w:t>
      </w:r>
      <w:r>
        <w:rPr>
          <w:spacing w:val="1"/>
          <w:sz w:val="24"/>
          <w:szCs w:val="24"/>
        </w:rPr>
        <w:t>a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 xml:space="preserve">e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up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 xml:space="preserve">e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s as fo</w:t>
      </w:r>
      <w:r>
        <w:rPr>
          <w:spacing w:val="-1"/>
          <w:sz w:val="24"/>
          <w:szCs w:val="24"/>
        </w:rPr>
        <w:t>ll</w:t>
      </w:r>
      <w:r>
        <w:rPr>
          <w:sz w:val="24"/>
          <w:szCs w:val="24"/>
        </w:rPr>
        <w:t>ows:</w:t>
      </w:r>
    </w:p>
    <w:p w:rsidR="002A7B80" w:rsidRDefault="002A7B80">
      <w:pPr>
        <w:spacing w:before="16" w:line="260" w:lineRule="exact"/>
        <w:rPr>
          <w:sz w:val="26"/>
          <w:szCs w:val="26"/>
        </w:rPr>
      </w:pPr>
    </w:p>
    <w:p w:rsidR="002A7B80" w:rsidRDefault="00F47A55">
      <w:pPr>
        <w:ind w:left="116" w:right="483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42, </w:t>
      </w:r>
      <w:r>
        <w:rPr>
          <w:spacing w:val="1"/>
          <w:sz w:val="24"/>
          <w:szCs w:val="24"/>
        </w:rPr>
        <w:t>“</w:t>
      </w:r>
      <w:proofErr w:type="spellStart"/>
      <w:r>
        <w:rPr>
          <w:spacing w:val="-1"/>
          <w:sz w:val="24"/>
          <w:szCs w:val="24"/>
        </w:rPr>
        <w:t>m</w:t>
      </w:r>
      <w:r>
        <w:rPr>
          <w:spacing w:val="-4"/>
          <w:sz w:val="24"/>
          <w:szCs w:val="24"/>
        </w:rPr>
        <w:t>y</w:t>
      </w:r>
      <w:r>
        <w:rPr>
          <w:spacing w:val="2"/>
          <w:sz w:val="24"/>
          <w:szCs w:val="24"/>
        </w:rPr>
        <w:t>P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ern</w:t>
      </w:r>
      <w:proofErr w:type="spellEnd"/>
      <w:r>
        <w:rPr>
          <w:sz w:val="24"/>
          <w:szCs w:val="24"/>
        </w:rPr>
        <w:t>”,</w:t>
      </w:r>
      <w:r>
        <w:rPr>
          <w:spacing w:val="3"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s</w:t>
      </w:r>
      <w:r>
        <w:rPr>
          <w:i/>
          <w:spacing w:val="-9"/>
          <w:sz w:val="24"/>
          <w:szCs w:val="24"/>
        </w:rPr>
        <w:t>r</w:t>
      </w:r>
      <w:r>
        <w:rPr>
          <w:i/>
          <w:sz w:val="24"/>
          <w:szCs w:val="24"/>
        </w:rPr>
        <w:t>c</w:t>
      </w:r>
      <w:proofErr w:type="spellEnd"/>
      <w:r>
        <w:rPr>
          <w:i/>
          <w:spacing w:val="-1"/>
          <w:sz w:val="24"/>
          <w:szCs w:val="24"/>
        </w:rPr>
        <w:t>/</w:t>
      </w:r>
      <w:r>
        <w:rPr>
          <w:i/>
          <w:sz w:val="24"/>
          <w:szCs w:val="24"/>
        </w:rPr>
        <w:t>pa</w:t>
      </w:r>
      <w:r>
        <w:rPr>
          <w:i/>
          <w:spacing w:val="-1"/>
          <w:sz w:val="24"/>
          <w:szCs w:val="24"/>
        </w:rPr>
        <w:t>t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er</w:t>
      </w:r>
      <w:r>
        <w:rPr>
          <w:i/>
          <w:spacing w:val="-2"/>
          <w:sz w:val="24"/>
          <w:szCs w:val="24"/>
        </w:rPr>
        <w:t>n</w:t>
      </w:r>
      <w:r>
        <w:rPr>
          <w:i/>
          <w:sz w:val="24"/>
          <w:szCs w:val="24"/>
        </w:rPr>
        <w:t>s</w:t>
      </w:r>
      <w:r>
        <w:rPr>
          <w:i/>
          <w:spacing w:val="1"/>
          <w:sz w:val="24"/>
          <w:szCs w:val="24"/>
        </w:rPr>
        <w:t>/</w:t>
      </w:r>
      <w:proofErr w:type="spellStart"/>
      <w:r>
        <w:rPr>
          <w:i/>
          <w:spacing w:val="-1"/>
          <w:sz w:val="24"/>
          <w:szCs w:val="24"/>
        </w:rPr>
        <w:t>F</w:t>
      </w:r>
      <w:r>
        <w:rPr>
          <w:i/>
          <w:sz w:val="24"/>
          <w:szCs w:val="24"/>
        </w:rPr>
        <w:t>unc</w:t>
      </w:r>
      <w:r>
        <w:rPr>
          <w:i/>
          <w:spacing w:val="1"/>
          <w:sz w:val="24"/>
          <w:szCs w:val="24"/>
        </w:rPr>
        <w:t>t</w:t>
      </w:r>
      <w:r>
        <w:rPr>
          <w:i/>
          <w:spacing w:val="-1"/>
          <w:sz w:val="24"/>
          <w:szCs w:val="24"/>
        </w:rPr>
        <w:t>i</w:t>
      </w:r>
      <w:r>
        <w:rPr>
          <w:i/>
          <w:sz w:val="24"/>
          <w:szCs w:val="24"/>
        </w:rPr>
        <w:t>ona</w:t>
      </w:r>
      <w:r>
        <w:rPr>
          <w:i/>
          <w:spacing w:val="-1"/>
          <w:sz w:val="24"/>
          <w:szCs w:val="24"/>
        </w:rPr>
        <w:t>l</w:t>
      </w:r>
      <w:r>
        <w:rPr>
          <w:i/>
          <w:sz w:val="24"/>
          <w:szCs w:val="24"/>
        </w:rPr>
        <w:t>.pa</w:t>
      </w:r>
      <w:r>
        <w:rPr>
          <w:i/>
          <w:spacing w:val="3"/>
          <w:sz w:val="24"/>
          <w:szCs w:val="24"/>
        </w:rPr>
        <w:t>t</w:t>
      </w:r>
      <w:proofErr w:type="spellEnd"/>
      <w:r>
        <w:rPr>
          <w:sz w:val="24"/>
          <w:szCs w:val="24"/>
        </w:rPr>
        <w:t>, fa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se</w:t>
      </w:r>
    </w:p>
    <w:p w:rsidR="002A7B80" w:rsidRDefault="002A7B80">
      <w:pPr>
        <w:spacing w:before="16" w:line="260" w:lineRule="exact"/>
        <w:rPr>
          <w:sz w:val="26"/>
          <w:szCs w:val="26"/>
        </w:rPr>
      </w:pPr>
    </w:p>
    <w:p w:rsidR="002A7B80" w:rsidRDefault="00F47A55" w:rsidP="00EA30F3">
      <w:pPr>
        <w:ind w:left="116" w:right="75" w:firstLine="360"/>
        <w:jc w:val="both"/>
        <w:rPr>
          <w:sz w:val="24"/>
          <w:szCs w:val="24"/>
        </w:rPr>
      </w:pPr>
      <w:r>
        <w:rPr>
          <w:spacing w:val="-11"/>
          <w:sz w:val="24"/>
          <w:szCs w:val="24"/>
        </w:rPr>
        <w:t>W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so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6"/>
          <w:sz w:val="24"/>
          <w:szCs w:val="24"/>
        </w:rPr>
        <w:t xml:space="preserve"> </w:t>
      </w:r>
      <w:r w:rsidR="00E874B9">
        <w:rPr>
          <w:spacing w:val="23"/>
          <w:sz w:val="24"/>
          <w:szCs w:val="24"/>
        </w:rPr>
        <w:t>[C++/Java]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wh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ch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ho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ds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pa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ern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ca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l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up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es</w:t>
      </w:r>
      <w:r>
        <w:rPr>
          <w:spacing w:val="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8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m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o</w:t>
      </w:r>
      <w:r>
        <w:rPr>
          <w:spacing w:val="4"/>
          <w:sz w:val="24"/>
          <w:szCs w:val="24"/>
        </w:rPr>
        <w:t>r</w:t>
      </w:r>
      <w:r>
        <w:rPr>
          <w:spacing w:val="-20"/>
          <w:sz w:val="24"/>
          <w:szCs w:val="24"/>
        </w:rPr>
        <w:t>y</w:t>
      </w:r>
      <w:r>
        <w:rPr>
          <w:sz w:val="24"/>
          <w:szCs w:val="24"/>
        </w:rPr>
        <w:t>,</w:t>
      </w:r>
      <w:r>
        <w:rPr>
          <w:spacing w:val="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ab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ore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set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up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es</w:t>
      </w:r>
      <w:r>
        <w:rPr>
          <w:spacing w:val="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 a f</w:t>
      </w:r>
      <w:r>
        <w:rPr>
          <w:spacing w:val="-1"/>
          <w:sz w:val="24"/>
          <w:szCs w:val="24"/>
        </w:rPr>
        <w:t>il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(resp. read 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set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from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 f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e), and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an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 xml:space="preserve">wers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fo</w:t>
      </w:r>
      <w:r>
        <w:rPr>
          <w:spacing w:val="-1"/>
          <w:sz w:val="24"/>
          <w:szCs w:val="24"/>
        </w:rPr>
        <w:t>ll</w:t>
      </w:r>
      <w:r>
        <w:rPr>
          <w:sz w:val="24"/>
          <w:szCs w:val="24"/>
        </w:rPr>
        <w:t>ow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ng quer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es:</w:t>
      </w:r>
    </w:p>
    <w:p w:rsidR="002A7B80" w:rsidRDefault="002A7B80">
      <w:pPr>
        <w:spacing w:before="2" w:line="140" w:lineRule="exact"/>
        <w:rPr>
          <w:sz w:val="15"/>
          <w:szCs w:val="15"/>
        </w:rPr>
      </w:pPr>
    </w:p>
    <w:p w:rsidR="002A7B80" w:rsidRDefault="002A7B80">
      <w:pPr>
        <w:spacing w:line="200" w:lineRule="exact"/>
      </w:pPr>
    </w:p>
    <w:p w:rsidR="002A7B80" w:rsidRDefault="002A7B80">
      <w:pPr>
        <w:spacing w:line="200" w:lineRule="exact"/>
      </w:pPr>
    </w:p>
    <w:p w:rsidR="002A7B80" w:rsidRDefault="00F47A55">
      <w:pPr>
        <w:ind w:left="476"/>
        <w:rPr>
          <w:sz w:val="24"/>
          <w:szCs w:val="24"/>
        </w:rPr>
      </w:pPr>
      <w:r>
        <w:rPr>
          <w:sz w:val="24"/>
          <w:szCs w:val="24"/>
        </w:rPr>
        <w:t xml:space="preserve">•   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re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>v</w:t>
      </w:r>
      <w:r>
        <w:rPr>
          <w:sz w:val="24"/>
          <w:szCs w:val="24"/>
        </w:rPr>
        <w:t>e a p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tt</w:t>
      </w:r>
      <w:r>
        <w:rPr>
          <w:sz w:val="24"/>
          <w:szCs w:val="24"/>
        </w:rPr>
        <w:t>ern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ca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it</w:t>
      </w:r>
      <w:r>
        <w:rPr>
          <w:sz w:val="24"/>
          <w:szCs w:val="24"/>
        </w:rPr>
        <w:t>h a spec</w:t>
      </w:r>
      <w:r>
        <w:rPr>
          <w:spacing w:val="-1"/>
          <w:sz w:val="24"/>
          <w:szCs w:val="24"/>
        </w:rPr>
        <w:t>i</w:t>
      </w:r>
      <w:r>
        <w:rPr>
          <w:spacing w:val="2"/>
          <w:sz w:val="24"/>
          <w:szCs w:val="24"/>
        </w:rPr>
        <w:t>f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ed </w:t>
      </w:r>
      <w:r>
        <w:rPr>
          <w:spacing w:val="-1"/>
          <w:sz w:val="24"/>
          <w:szCs w:val="24"/>
        </w:rPr>
        <w:t>i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en</w:t>
      </w:r>
      <w:r>
        <w:rPr>
          <w:spacing w:val="-1"/>
          <w:sz w:val="24"/>
          <w:szCs w:val="24"/>
        </w:rPr>
        <w:t>ti</w:t>
      </w:r>
      <w:r>
        <w:rPr>
          <w:spacing w:val="2"/>
          <w:sz w:val="24"/>
          <w:szCs w:val="24"/>
        </w:rPr>
        <w:t>f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e</w:t>
      </w:r>
      <w:r>
        <w:rPr>
          <w:spacing w:val="-10"/>
          <w:sz w:val="24"/>
          <w:szCs w:val="24"/>
        </w:rPr>
        <w:t>r</w:t>
      </w:r>
      <w:r>
        <w:rPr>
          <w:sz w:val="24"/>
          <w:szCs w:val="24"/>
        </w:rPr>
        <w:t>, e.g.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42</w:t>
      </w:r>
    </w:p>
    <w:p w:rsidR="002A7B80" w:rsidRDefault="00F47A55">
      <w:pPr>
        <w:spacing w:before="24"/>
        <w:ind w:left="476"/>
        <w:rPr>
          <w:sz w:val="24"/>
          <w:szCs w:val="24"/>
        </w:rPr>
      </w:pPr>
      <w:r>
        <w:rPr>
          <w:sz w:val="24"/>
          <w:szCs w:val="24"/>
        </w:rPr>
        <w:t xml:space="preserve">•   </w:t>
      </w:r>
      <w:r>
        <w:rPr>
          <w:spacing w:val="3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li</w:t>
      </w:r>
      <w:r>
        <w:rPr>
          <w:sz w:val="24"/>
          <w:szCs w:val="24"/>
        </w:rPr>
        <w:t>st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l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ern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ca</w:t>
      </w:r>
      <w:r>
        <w:rPr>
          <w:spacing w:val="-1"/>
          <w:sz w:val="24"/>
          <w:szCs w:val="24"/>
        </w:rPr>
        <w:t>ll</w:t>
      </w:r>
      <w:r>
        <w:rPr>
          <w:sz w:val="24"/>
          <w:szCs w:val="24"/>
        </w:rPr>
        <w:t>s w</w:t>
      </w:r>
      <w:r>
        <w:rPr>
          <w:spacing w:val="-1"/>
          <w:sz w:val="24"/>
          <w:szCs w:val="24"/>
        </w:rPr>
        <w:t>it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 spec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f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ed n</w:t>
      </w:r>
      <w:r>
        <w:rPr>
          <w:spacing w:val="1"/>
          <w:sz w:val="24"/>
          <w:szCs w:val="24"/>
        </w:rPr>
        <w:t>a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e,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e.g. </w:t>
      </w:r>
      <w:r>
        <w:rPr>
          <w:spacing w:val="1"/>
          <w:sz w:val="24"/>
          <w:szCs w:val="24"/>
        </w:rPr>
        <w:t>“</w:t>
      </w:r>
      <w:proofErr w:type="spellStart"/>
      <w:r>
        <w:rPr>
          <w:spacing w:val="1"/>
          <w:sz w:val="24"/>
          <w:szCs w:val="24"/>
        </w:rPr>
        <w:t>m</w:t>
      </w:r>
      <w:r>
        <w:rPr>
          <w:spacing w:val="-6"/>
          <w:sz w:val="24"/>
          <w:szCs w:val="24"/>
        </w:rPr>
        <w:t>y</w:t>
      </w:r>
      <w:r>
        <w:rPr>
          <w:spacing w:val="2"/>
          <w:sz w:val="24"/>
          <w:szCs w:val="24"/>
        </w:rPr>
        <w:t>P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ern</w:t>
      </w:r>
      <w:proofErr w:type="spellEnd"/>
      <w:r>
        <w:rPr>
          <w:sz w:val="24"/>
          <w:szCs w:val="24"/>
        </w:rPr>
        <w:t>”</w:t>
      </w:r>
    </w:p>
    <w:p w:rsidR="002A7B80" w:rsidRDefault="00F47A55">
      <w:pPr>
        <w:spacing w:before="22"/>
        <w:ind w:left="476"/>
        <w:rPr>
          <w:sz w:val="24"/>
          <w:szCs w:val="24"/>
        </w:rPr>
      </w:pPr>
      <w:r>
        <w:rPr>
          <w:sz w:val="24"/>
          <w:szCs w:val="24"/>
        </w:rPr>
        <w:t xml:space="preserve">•   </w:t>
      </w:r>
      <w:r>
        <w:rPr>
          <w:spacing w:val="3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li</w:t>
      </w:r>
      <w:r>
        <w:rPr>
          <w:sz w:val="24"/>
          <w:szCs w:val="24"/>
        </w:rPr>
        <w:t>st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l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ern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ca</w:t>
      </w:r>
      <w:r>
        <w:rPr>
          <w:spacing w:val="-1"/>
          <w:sz w:val="24"/>
          <w:szCs w:val="24"/>
        </w:rPr>
        <w:t>ll</w:t>
      </w:r>
      <w:r>
        <w:rPr>
          <w:sz w:val="24"/>
          <w:szCs w:val="24"/>
        </w:rPr>
        <w:t>s w</w:t>
      </w:r>
      <w:r>
        <w:rPr>
          <w:spacing w:val="-1"/>
          <w:sz w:val="24"/>
          <w:szCs w:val="24"/>
        </w:rPr>
        <w:t>it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 spec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f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ed pa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h,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e.g. “</w:t>
      </w:r>
      <w:proofErr w:type="spellStart"/>
      <w:r>
        <w:rPr>
          <w:sz w:val="24"/>
          <w:szCs w:val="24"/>
        </w:rPr>
        <w:t>src</w:t>
      </w:r>
      <w:proofErr w:type="spellEnd"/>
      <w:r>
        <w:rPr>
          <w:spacing w:val="-1"/>
          <w:sz w:val="24"/>
          <w:szCs w:val="24"/>
        </w:rPr>
        <w:t>/</w:t>
      </w:r>
      <w:r>
        <w:rPr>
          <w:sz w:val="24"/>
          <w:szCs w:val="24"/>
        </w:rPr>
        <w:t>pa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erns</w:t>
      </w:r>
      <w:r>
        <w:rPr>
          <w:spacing w:val="-1"/>
          <w:sz w:val="24"/>
          <w:szCs w:val="24"/>
        </w:rPr>
        <w:t>/</w:t>
      </w:r>
      <w:proofErr w:type="spellStart"/>
      <w:r>
        <w:rPr>
          <w:sz w:val="24"/>
          <w:szCs w:val="24"/>
        </w:rPr>
        <w:t>Func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ona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.</w:t>
      </w:r>
      <w:r>
        <w:rPr>
          <w:spacing w:val="2"/>
          <w:sz w:val="24"/>
          <w:szCs w:val="24"/>
        </w:rPr>
        <w:t>p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t</w:t>
      </w:r>
      <w:proofErr w:type="spellEnd"/>
      <w:r>
        <w:rPr>
          <w:sz w:val="24"/>
          <w:szCs w:val="24"/>
        </w:rPr>
        <w:t>”</w:t>
      </w:r>
    </w:p>
    <w:p w:rsidR="002A7B80" w:rsidRDefault="00F47A55">
      <w:pPr>
        <w:spacing w:before="24"/>
        <w:ind w:left="476"/>
        <w:rPr>
          <w:sz w:val="24"/>
          <w:szCs w:val="24"/>
        </w:rPr>
      </w:pPr>
      <w:r>
        <w:rPr>
          <w:sz w:val="24"/>
          <w:szCs w:val="24"/>
        </w:rPr>
        <w:t xml:space="preserve">•   </w:t>
      </w:r>
      <w:r>
        <w:rPr>
          <w:spacing w:val="3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li</w:t>
      </w:r>
      <w:r>
        <w:rPr>
          <w:sz w:val="24"/>
          <w:szCs w:val="24"/>
        </w:rPr>
        <w:t>st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l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ern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ca</w:t>
      </w:r>
      <w:r>
        <w:rPr>
          <w:spacing w:val="-1"/>
          <w:sz w:val="24"/>
          <w:szCs w:val="24"/>
        </w:rPr>
        <w:t>ll</w:t>
      </w:r>
      <w:r>
        <w:rPr>
          <w:sz w:val="24"/>
          <w:szCs w:val="24"/>
        </w:rPr>
        <w:t>s wh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ch</w:t>
      </w:r>
      <w:r>
        <w:rPr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a</w:t>
      </w:r>
      <w:r>
        <w:rPr>
          <w:b/>
          <w:spacing w:val="-5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sk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pped</w:t>
      </w:r>
      <w:r w:rsidR="0092792F">
        <w:rPr>
          <w:sz w:val="24"/>
          <w:szCs w:val="24"/>
        </w:rPr>
        <w:t xml:space="preserve">, </w:t>
      </w:r>
      <w:proofErr w:type="spellStart"/>
      <w:r w:rsidR="0092792F">
        <w:rPr>
          <w:sz w:val="24"/>
          <w:szCs w:val="24"/>
        </w:rPr>
        <w:t>i</w:t>
      </w:r>
      <w:proofErr w:type="spellEnd"/>
      <w:r w:rsidR="0092792F">
        <w:rPr>
          <w:sz w:val="24"/>
          <w:szCs w:val="24"/>
        </w:rPr>
        <w:t xml:space="preserve">. e. </w:t>
      </w:r>
      <w:r w:rsidR="00EA30F3">
        <w:rPr>
          <w:sz w:val="24"/>
          <w:szCs w:val="24"/>
        </w:rPr>
        <w:t>when the</w:t>
      </w:r>
      <w:r w:rsidR="0092792F">
        <w:rPr>
          <w:sz w:val="24"/>
          <w:szCs w:val="24"/>
        </w:rPr>
        <w:t xml:space="preserve"> “called” flag </w:t>
      </w:r>
      <w:r w:rsidR="00EA30F3">
        <w:rPr>
          <w:sz w:val="24"/>
          <w:szCs w:val="24"/>
        </w:rPr>
        <w:t>is</w:t>
      </w:r>
      <w:r w:rsidR="0092792F">
        <w:rPr>
          <w:sz w:val="24"/>
          <w:szCs w:val="24"/>
        </w:rPr>
        <w:t xml:space="preserve"> false</w:t>
      </w:r>
    </w:p>
    <w:p w:rsidR="002A7B80" w:rsidRDefault="00F47A55">
      <w:pPr>
        <w:spacing w:before="22"/>
        <w:ind w:left="476"/>
        <w:rPr>
          <w:sz w:val="24"/>
          <w:szCs w:val="24"/>
        </w:rPr>
      </w:pPr>
      <w:r>
        <w:rPr>
          <w:sz w:val="24"/>
          <w:szCs w:val="24"/>
        </w:rPr>
        <w:t xml:space="preserve">•   </w:t>
      </w:r>
      <w:r>
        <w:rPr>
          <w:spacing w:val="3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li</w:t>
      </w:r>
      <w:r>
        <w:rPr>
          <w:sz w:val="24"/>
          <w:szCs w:val="24"/>
        </w:rPr>
        <w:t>st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l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ern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ca</w:t>
      </w:r>
      <w:r>
        <w:rPr>
          <w:spacing w:val="-1"/>
          <w:sz w:val="24"/>
          <w:szCs w:val="24"/>
        </w:rPr>
        <w:t>ll</w:t>
      </w:r>
      <w:r>
        <w:rPr>
          <w:sz w:val="24"/>
          <w:szCs w:val="24"/>
        </w:rPr>
        <w:t>s wh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ch</w:t>
      </w:r>
      <w:r>
        <w:rPr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a</w:t>
      </w:r>
      <w:r>
        <w:rPr>
          <w:b/>
          <w:spacing w:val="-5"/>
          <w:sz w:val="24"/>
          <w:szCs w:val="24"/>
        </w:rPr>
        <w:t>r</w:t>
      </w:r>
      <w:r>
        <w:rPr>
          <w:b/>
          <w:sz w:val="24"/>
          <w:szCs w:val="24"/>
        </w:rPr>
        <w:t xml:space="preserve">e not 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>p</w:t>
      </w:r>
      <w:r>
        <w:rPr>
          <w:sz w:val="24"/>
          <w:szCs w:val="24"/>
        </w:rPr>
        <w:t>ed</w:t>
      </w:r>
      <w:r w:rsidR="00EA30F3">
        <w:rPr>
          <w:sz w:val="24"/>
          <w:szCs w:val="24"/>
        </w:rPr>
        <w:t xml:space="preserve">, </w:t>
      </w:r>
      <w:proofErr w:type="spellStart"/>
      <w:r w:rsidR="00EA30F3">
        <w:rPr>
          <w:sz w:val="24"/>
          <w:szCs w:val="24"/>
        </w:rPr>
        <w:t>i</w:t>
      </w:r>
      <w:proofErr w:type="spellEnd"/>
      <w:r w:rsidR="00EA30F3">
        <w:rPr>
          <w:sz w:val="24"/>
          <w:szCs w:val="24"/>
        </w:rPr>
        <w:t>. e. when the</w:t>
      </w:r>
      <w:r w:rsidR="0092792F">
        <w:rPr>
          <w:sz w:val="24"/>
          <w:szCs w:val="24"/>
        </w:rPr>
        <w:t xml:space="preserve"> “</w:t>
      </w:r>
      <w:proofErr w:type="gramStart"/>
      <w:r w:rsidR="0092792F">
        <w:rPr>
          <w:sz w:val="24"/>
          <w:szCs w:val="24"/>
        </w:rPr>
        <w:t>called ”</w:t>
      </w:r>
      <w:proofErr w:type="gramEnd"/>
      <w:r w:rsidR="0092792F">
        <w:rPr>
          <w:sz w:val="24"/>
          <w:szCs w:val="24"/>
        </w:rPr>
        <w:t xml:space="preserve"> flag </w:t>
      </w:r>
      <w:r w:rsidR="00EA30F3">
        <w:rPr>
          <w:sz w:val="24"/>
          <w:szCs w:val="24"/>
        </w:rPr>
        <w:t>is</w:t>
      </w:r>
      <w:r w:rsidR="0092792F">
        <w:rPr>
          <w:sz w:val="24"/>
          <w:szCs w:val="24"/>
        </w:rPr>
        <w:t xml:space="preserve"> true</w:t>
      </w:r>
    </w:p>
    <w:p w:rsidR="002A7B80" w:rsidRDefault="002A7B80">
      <w:pPr>
        <w:spacing w:line="100" w:lineRule="exact"/>
        <w:rPr>
          <w:sz w:val="10"/>
          <w:szCs w:val="10"/>
        </w:rPr>
      </w:pPr>
    </w:p>
    <w:p w:rsidR="002A7B80" w:rsidRDefault="002A7B80">
      <w:pPr>
        <w:spacing w:line="200" w:lineRule="exact"/>
      </w:pPr>
    </w:p>
    <w:p w:rsidR="002A7B80" w:rsidRDefault="00F47A55" w:rsidP="00EA30F3">
      <w:pPr>
        <w:ind w:left="116" w:right="75" w:firstLine="360"/>
        <w:jc w:val="both"/>
        <w:rPr>
          <w:sz w:val="24"/>
          <w:szCs w:val="24"/>
        </w:rPr>
      </w:pP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u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ber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up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es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not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known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beforehand,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but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>u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ed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n-</w:t>
      </w:r>
      <w:r>
        <w:rPr>
          <w:spacing w:val="-1"/>
          <w:sz w:val="24"/>
          <w:szCs w:val="24"/>
        </w:rPr>
        <w:t>m</w:t>
      </w:r>
      <w:r>
        <w:rPr>
          <w:spacing w:val="1"/>
          <w:sz w:val="24"/>
          <w:szCs w:val="24"/>
        </w:rPr>
        <w:t>e</w:t>
      </w:r>
      <w:r>
        <w:rPr>
          <w:spacing w:val="-3"/>
          <w:sz w:val="24"/>
          <w:szCs w:val="24"/>
        </w:rPr>
        <w:t>m</w:t>
      </w:r>
      <w:r>
        <w:rPr>
          <w:spacing w:val="2"/>
          <w:sz w:val="24"/>
          <w:szCs w:val="24"/>
        </w:rPr>
        <w:t>or</w:t>
      </w:r>
      <w:r>
        <w:rPr>
          <w:spacing w:val="-20"/>
          <w:sz w:val="24"/>
          <w:szCs w:val="24"/>
        </w:rPr>
        <w:t>y</w:t>
      </w:r>
      <w:r>
        <w:rPr>
          <w:sz w:val="24"/>
          <w:szCs w:val="24"/>
        </w:rPr>
        <w:t>.</w:t>
      </w:r>
      <w:r w:rsidR="00DF5CAB">
        <w:rPr>
          <w:sz w:val="24"/>
          <w:szCs w:val="24"/>
        </w:rPr>
        <w:t xml:space="preserve"> In addition, the tuples will not </w:t>
      </w:r>
      <w:r w:rsidR="0092792F">
        <w:rPr>
          <w:sz w:val="24"/>
          <w:szCs w:val="24"/>
        </w:rPr>
        <w:t>be modified</w:t>
      </w:r>
      <w:r w:rsidR="00DF5CAB">
        <w:rPr>
          <w:sz w:val="24"/>
          <w:szCs w:val="24"/>
        </w:rPr>
        <w:t xml:space="preserve"> after initialization.</w:t>
      </w:r>
      <w:r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code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y</w:t>
      </w:r>
      <w:r>
        <w:rPr>
          <w:sz w:val="24"/>
          <w:szCs w:val="24"/>
        </w:rPr>
        <w:t>ou de</w:t>
      </w:r>
      <w:r>
        <w:rPr>
          <w:spacing w:val="-1"/>
          <w:sz w:val="24"/>
          <w:szCs w:val="24"/>
        </w:rPr>
        <w:t>li</w:t>
      </w:r>
      <w:r>
        <w:rPr>
          <w:sz w:val="24"/>
          <w:szCs w:val="24"/>
        </w:rPr>
        <w:t>ver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shou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 xml:space="preserve">d be </w:t>
      </w:r>
      <w:r w:rsidRPr="005A364C">
        <w:rPr>
          <w:b/>
          <w:sz w:val="24"/>
          <w:szCs w:val="24"/>
        </w:rPr>
        <w:t>produc</w:t>
      </w:r>
      <w:r w:rsidRPr="005A364C">
        <w:rPr>
          <w:b/>
          <w:spacing w:val="1"/>
          <w:sz w:val="24"/>
          <w:szCs w:val="24"/>
        </w:rPr>
        <w:t>t</w:t>
      </w:r>
      <w:r w:rsidRPr="005A364C">
        <w:rPr>
          <w:b/>
          <w:spacing w:val="-1"/>
          <w:sz w:val="24"/>
          <w:szCs w:val="24"/>
        </w:rPr>
        <w:t>i</w:t>
      </w:r>
      <w:r w:rsidRPr="005A364C">
        <w:rPr>
          <w:b/>
          <w:sz w:val="24"/>
          <w:szCs w:val="24"/>
        </w:rPr>
        <w:t>on rea</w:t>
      </w:r>
      <w:r w:rsidRPr="005A364C">
        <w:rPr>
          <w:b/>
          <w:spacing w:val="4"/>
          <w:sz w:val="24"/>
          <w:szCs w:val="24"/>
        </w:rPr>
        <w:t>d</w:t>
      </w:r>
      <w:r w:rsidRPr="005A364C">
        <w:rPr>
          <w:b/>
          <w:spacing w:val="-20"/>
          <w:sz w:val="24"/>
          <w:szCs w:val="24"/>
        </w:rPr>
        <w:t>y</w:t>
      </w:r>
      <w:r>
        <w:rPr>
          <w:sz w:val="24"/>
          <w:szCs w:val="24"/>
        </w:rPr>
        <w:t>,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.e. 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t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nab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e and doc</w:t>
      </w:r>
      <w:r>
        <w:rPr>
          <w:spacing w:val="2"/>
          <w:sz w:val="24"/>
          <w:szCs w:val="24"/>
        </w:rPr>
        <w:t>u</w:t>
      </w:r>
      <w:r>
        <w:rPr>
          <w:spacing w:val="-3"/>
          <w:sz w:val="24"/>
          <w:szCs w:val="24"/>
        </w:rPr>
        <w:t>m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ed.</w:t>
      </w:r>
    </w:p>
    <w:p w:rsidR="002A7B80" w:rsidRDefault="002A7B80">
      <w:pPr>
        <w:spacing w:before="16" w:line="260" w:lineRule="exact"/>
        <w:rPr>
          <w:sz w:val="26"/>
          <w:szCs w:val="26"/>
        </w:rPr>
      </w:pPr>
    </w:p>
    <w:p w:rsidR="002A7B80" w:rsidRPr="00EA30F3" w:rsidRDefault="00F47A55" w:rsidP="00EA30F3">
      <w:pPr>
        <w:ind w:left="116" w:right="82" w:firstLine="360"/>
        <w:jc w:val="both"/>
        <w:rPr>
          <w:sz w:val="24"/>
          <w:szCs w:val="24"/>
        </w:rPr>
      </w:pP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na</w:t>
      </w:r>
      <w:r>
        <w:rPr>
          <w:spacing w:val="-1"/>
          <w:sz w:val="24"/>
          <w:szCs w:val="24"/>
        </w:rPr>
        <w:t>l</w:t>
      </w:r>
      <w:r>
        <w:rPr>
          <w:spacing w:val="3"/>
          <w:sz w:val="24"/>
          <w:szCs w:val="24"/>
        </w:rPr>
        <w:t>l</w:t>
      </w:r>
      <w:r>
        <w:rPr>
          <w:spacing w:val="-20"/>
          <w:sz w:val="24"/>
          <w:szCs w:val="24"/>
        </w:rPr>
        <w:t>y</w:t>
      </w:r>
      <w:r>
        <w:rPr>
          <w:sz w:val="24"/>
          <w:szCs w:val="24"/>
        </w:rPr>
        <w:t>,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wr</w:t>
      </w:r>
      <w:r>
        <w:rPr>
          <w:spacing w:val="-1"/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23"/>
          <w:sz w:val="24"/>
          <w:szCs w:val="24"/>
        </w:rPr>
        <w:t xml:space="preserve"> </w:t>
      </w:r>
      <w:r w:rsidR="00E874B9">
        <w:rPr>
          <w:spacing w:val="23"/>
          <w:sz w:val="24"/>
          <w:szCs w:val="24"/>
        </w:rPr>
        <w:t xml:space="preserve">[C++/Java] </w:t>
      </w:r>
      <w:r>
        <w:rPr>
          <w:sz w:val="24"/>
          <w:szCs w:val="24"/>
        </w:rPr>
        <w:t>progr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2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pacing w:val="2"/>
          <w:sz w:val="24"/>
          <w:szCs w:val="24"/>
        </w:rPr>
        <w:t>h</w:t>
      </w:r>
      <w:r>
        <w:rPr>
          <w:sz w:val="24"/>
          <w:szCs w:val="24"/>
        </w:rPr>
        <w:t>at</w:t>
      </w:r>
      <w:r w:rsidR="00EA30F3">
        <w:rPr>
          <w:sz w:val="24"/>
          <w:szCs w:val="24"/>
        </w:rPr>
        <w:t xml:space="preserve"> demonstrates the implemented interfaces. It should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crea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few</w:t>
      </w:r>
      <w:r>
        <w:rPr>
          <w:spacing w:val="2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up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es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it</w:t>
      </w:r>
      <w:r>
        <w:rPr>
          <w:sz w:val="24"/>
          <w:szCs w:val="24"/>
        </w:rPr>
        <w:t>h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u</w:t>
      </w:r>
      <w:r>
        <w:rPr>
          <w:spacing w:val="-1"/>
          <w:sz w:val="24"/>
          <w:szCs w:val="24"/>
        </w:rPr>
        <w:t>m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y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da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a,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ore</w:t>
      </w:r>
      <w:r>
        <w:rPr>
          <w:spacing w:val="2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m</w:t>
      </w:r>
      <w:r>
        <w:rPr>
          <w:spacing w:val="2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a f</w:t>
      </w:r>
      <w:r>
        <w:rPr>
          <w:spacing w:val="-1"/>
          <w:sz w:val="24"/>
          <w:szCs w:val="24"/>
        </w:rPr>
        <w:t>il</w:t>
      </w:r>
      <w:r>
        <w:rPr>
          <w:sz w:val="24"/>
          <w:szCs w:val="24"/>
        </w:rPr>
        <w:t>e,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read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 xml:space="preserve">he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es</w:t>
      </w:r>
      <w:r w:rsidR="00EA30F3">
        <w:rPr>
          <w:sz w:val="24"/>
          <w:szCs w:val="24"/>
        </w:rPr>
        <w:t xml:space="preserve"> back</w:t>
      </w:r>
      <w:r>
        <w:rPr>
          <w:sz w:val="24"/>
          <w:szCs w:val="24"/>
        </w:rPr>
        <w:t xml:space="preserve"> fr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m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>il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and </w:t>
      </w:r>
      <w:r w:rsidR="00EA30F3">
        <w:rPr>
          <w:sz w:val="24"/>
          <w:szCs w:val="24"/>
        </w:rPr>
        <w:t>check that the above mentioned query interfaces work correctly</w:t>
      </w:r>
      <w:r>
        <w:rPr>
          <w:sz w:val="24"/>
          <w:szCs w:val="24"/>
        </w:rPr>
        <w:t>.</w:t>
      </w:r>
    </w:p>
    <w:p w:rsidR="002A7B80" w:rsidRDefault="002A7B80">
      <w:pPr>
        <w:spacing w:line="200" w:lineRule="exact"/>
      </w:pPr>
    </w:p>
    <w:p w:rsidR="002A7B80" w:rsidRDefault="002A7B80">
      <w:pPr>
        <w:spacing w:line="200" w:lineRule="exact"/>
      </w:pPr>
    </w:p>
    <w:p w:rsidR="005A364C" w:rsidRDefault="005A364C" w:rsidP="005A364C">
      <w:pPr>
        <w:ind w:right="77"/>
        <w:rPr>
          <w:i/>
          <w:sz w:val="24"/>
          <w:szCs w:val="24"/>
        </w:rPr>
      </w:pPr>
      <w:r>
        <w:rPr>
          <w:i/>
          <w:sz w:val="24"/>
          <w:szCs w:val="24"/>
        </w:rPr>
        <w:t>Questions to be answered:</w:t>
      </w:r>
    </w:p>
    <w:p w:rsidR="005A364C" w:rsidRPr="005A364C" w:rsidRDefault="00F47A55" w:rsidP="005A364C">
      <w:pPr>
        <w:pStyle w:val="ListParagraph"/>
        <w:numPr>
          <w:ilvl w:val="0"/>
          <w:numId w:val="2"/>
        </w:numPr>
        <w:ind w:left="567" w:right="77" w:hanging="283"/>
        <w:rPr>
          <w:i/>
          <w:sz w:val="24"/>
          <w:szCs w:val="24"/>
        </w:rPr>
      </w:pPr>
      <w:r w:rsidRPr="005A364C">
        <w:rPr>
          <w:i/>
          <w:sz w:val="24"/>
          <w:szCs w:val="24"/>
        </w:rPr>
        <w:t>What</w:t>
      </w:r>
      <w:r w:rsidRPr="005A364C">
        <w:rPr>
          <w:i/>
          <w:spacing w:val="27"/>
          <w:sz w:val="24"/>
          <w:szCs w:val="24"/>
        </w:rPr>
        <w:t xml:space="preserve"> </w:t>
      </w:r>
      <w:r w:rsidRPr="005A364C">
        <w:rPr>
          <w:i/>
          <w:sz w:val="24"/>
          <w:szCs w:val="24"/>
        </w:rPr>
        <w:t>are</w:t>
      </w:r>
      <w:r w:rsidRPr="005A364C">
        <w:rPr>
          <w:i/>
          <w:spacing w:val="25"/>
          <w:sz w:val="24"/>
          <w:szCs w:val="24"/>
        </w:rPr>
        <w:t xml:space="preserve"> </w:t>
      </w:r>
      <w:r w:rsidRPr="005A364C">
        <w:rPr>
          <w:i/>
          <w:spacing w:val="-1"/>
          <w:sz w:val="24"/>
          <w:szCs w:val="24"/>
        </w:rPr>
        <w:t>t</w:t>
      </w:r>
      <w:r w:rsidRPr="005A364C">
        <w:rPr>
          <w:i/>
          <w:sz w:val="24"/>
          <w:szCs w:val="24"/>
        </w:rPr>
        <w:t>he</w:t>
      </w:r>
      <w:r w:rsidRPr="005A364C">
        <w:rPr>
          <w:i/>
          <w:spacing w:val="27"/>
          <w:sz w:val="24"/>
          <w:szCs w:val="24"/>
        </w:rPr>
        <w:t xml:space="preserve"> </w:t>
      </w:r>
      <w:r w:rsidRPr="005A364C">
        <w:rPr>
          <w:i/>
          <w:sz w:val="24"/>
          <w:szCs w:val="24"/>
        </w:rPr>
        <w:t>benef</w:t>
      </w:r>
      <w:r w:rsidRPr="005A364C">
        <w:rPr>
          <w:i/>
          <w:spacing w:val="-1"/>
          <w:sz w:val="24"/>
          <w:szCs w:val="24"/>
        </w:rPr>
        <w:t>it</w:t>
      </w:r>
      <w:r w:rsidRPr="005A364C">
        <w:rPr>
          <w:i/>
          <w:sz w:val="24"/>
          <w:szCs w:val="24"/>
        </w:rPr>
        <w:t>s</w:t>
      </w:r>
      <w:r w:rsidRPr="005A364C">
        <w:rPr>
          <w:i/>
          <w:spacing w:val="28"/>
          <w:sz w:val="24"/>
          <w:szCs w:val="24"/>
        </w:rPr>
        <w:t xml:space="preserve"> </w:t>
      </w:r>
      <w:r w:rsidRPr="005A364C">
        <w:rPr>
          <w:i/>
          <w:sz w:val="24"/>
          <w:szCs w:val="24"/>
        </w:rPr>
        <w:t>of</w:t>
      </w:r>
      <w:r w:rsidRPr="005A364C">
        <w:rPr>
          <w:i/>
          <w:spacing w:val="25"/>
          <w:sz w:val="24"/>
          <w:szCs w:val="24"/>
        </w:rPr>
        <w:t xml:space="preserve"> </w:t>
      </w:r>
      <w:r w:rsidRPr="005A364C">
        <w:rPr>
          <w:i/>
          <w:spacing w:val="-4"/>
          <w:sz w:val="24"/>
          <w:szCs w:val="24"/>
        </w:rPr>
        <w:t>y</w:t>
      </w:r>
      <w:r w:rsidRPr="005A364C">
        <w:rPr>
          <w:i/>
          <w:spacing w:val="2"/>
          <w:sz w:val="24"/>
          <w:szCs w:val="24"/>
        </w:rPr>
        <w:t>o</w:t>
      </w:r>
      <w:r w:rsidRPr="005A364C">
        <w:rPr>
          <w:i/>
          <w:sz w:val="24"/>
          <w:szCs w:val="24"/>
        </w:rPr>
        <w:t>ur</w:t>
      </w:r>
      <w:r w:rsidRPr="005A364C">
        <w:rPr>
          <w:i/>
          <w:spacing w:val="28"/>
          <w:sz w:val="24"/>
          <w:szCs w:val="24"/>
        </w:rPr>
        <w:t xml:space="preserve"> </w:t>
      </w:r>
      <w:r w:rsidRPr="005A364C">
        <w:rPr>
          <w:i/>
          <w:sz w:val="24"/>
          <w:szCs w:val="24"/>
        </w:rPr>
        <w:t>d</w:t>
      </w:r>
      <w:r w:rsidRPr="005A364C">
        <w:rPr>
          <w:i/>
          <w:spacing w:val="-3"/>
          <w:sz w:val="24"/>
          <w:szCs w:val="24"/>
        </w:rPr>
        <w:t>e</w:t>
      </w:r>
      <w:r w:rsidRPr="005A364C">
        <w:rPr>
          <w:i/>
          <w:sz w:val="24"/>
          <w:szCs w:val="24"/>
        </w:rPr>
        <w:t>s</w:t>
      </w:r>
      <w:r w:rsidRPr="005A364C">
        <w:rPr>
          <w:i/>
          <w:spacing w:val="-1"/>
          <w:sz w:val="24"/>
          <w:szCs w:val="24"/>
        </w:rPr>
        <w:t>i</w:t>
      </w:r>
      <w:r w:rsidRPr="005A364C">
        <w:rPr>
          <w:i/>
          <w:sz w:val="24"/>
          <w:szCs w:val="24"/>
        </w:rPr>
        <w:t>gn?</w:t>
      </w:r>
      <w:r w:rsidRPr="005A364C">
        <w:rPr>
          <w:i/>
          <w:spacing w:val="27"/>
          <w:sz w:val="24"/>
          <w:szCs w:val="24"/>
        </w:rPr>
        <w:t xml:space="preserve"> </w:t>
      </w:r>
    </w:p>
    <w:p w:rsidR="005A364C" w:rsidRPr="005A364C" w:rsidRDefault="00F47A55" w:rsidP="005A364C">
      <w:pPr>
        <w:pStyle w:val="ListParagraph"/>
        <w:numPr>
          <w:ilvl w:val="0"/>
          <w:numId w:val="2"/>
        </w:numPr>
        <w:ind w:left="567" w:right="77" w:hanging="283"/>
        <w:rPr>
          <w:i/>
          <w:sz w:val="24"/>
          <w:szCs w:val="24"/>
        </w:rPr>
      </w:pPr>
      <w:r w:rsidRPr="005A364C">
        <w:rPr>
          <w:i/>
          <w:sz w:val="24"/>
          <w:szCs w:val="24"/>
        </w:rPr>
        <w:t>Do</w:t>
      </w:r>
      <w:r w:rsidRPr="005A364C">
        <w:rPr>
          <w:i/>
          <w:spacing w:val="25"/>
          <w:sz w:val="24"/>
          <w:szCs w:val="24"/>
        </w:rPr>
        <w:t xml:space="preserve"> </w:t>
      </w:r>
      <w:r w:rsidRPr="005A364C">
        <w:rPr>
          <w:i/>
          <w:spacing w:val="-4"/>
          <w:sz w:val="24"/>
          <w:szCs w:val="24"/>
        </w:rPr>
        <w:t>y</w:t>
      </w:r>
      <w:r w:rsidRPr="005A364C">
        <w:rPr>
          <w:i/>
          <w:spacing w:val="2"/>
          <w:sz w:val="24"/>
          <w:szCs w:val="24"/>
        </w:rPr>
        <w:t>o</w:t>
      </w:r>
      <w:r w:rsidRPr="005A364C">
        <w:rPr>
          <w:i/>
          <w:sz w:val="24"/>
          <w:szCs w:val="24"/>
        </w:rPr>
        <w:t>u</w:t>
      </w:r>
      <w:r w:rsidRPr="005A364C">
        <w:rPr>
          <w:i/>
          <w:spacing w:val="27"/>
          <w:sz w:val="24"/>
          <w:szCs w:val="24"/>
        </w:rPr>
        <w:t xml:space="preserve"> </w:t>
      </w:r>
      <w:r w:rsidRPr="005A364C">
        <w:rPr>
          <w:i/>
          <w:sz w:val="24"/>
          <w:szCs w:val="24"/>
        </w:rPr>
        <w:t>see</w:t>
      </w:r>
      <w:r w:rsidRPr="005A364C">
        <w:rPr>
          <w:i/>
          <w:spacing w:val="25"/>
          <w:sz w:val="24"/>
          <w:szCs w:val="24"/>
        </w:rPr>
        <w:t xml:space="preserve"> </w:t>
      </w:r>
      <w:r w:rsidRPr="005A364C">
        <w:rPr>
          <w:i/>
          <w:spacing w:val="1"/>
          <w:sz w:val="24"/>
          <w:szCs w:val="24"/>
        </w:rPr>
        <w:t>i</w:t>
      </w:r>
      <w:r w:rsidRPr="005A364C">
        <w:rPr>
          <w:i/>
          <w:spacing w:val="-3"/>
          <w:sz w:val="24"/>
          <w:szCs w:val="24"/>
        </w:rPr>
        <w:t>m</w:t>
      </w:r>
      <w:r w:rsidRPr="005A364C">
        <w:rPr>
          <w:i/>
          <w:sz w:val="24"/>
          <w:szCs w:val="24"/>
        </w:rPr>
        <w:t>prov</w:t>
      </w:r>
      <w:r w:rsidRPr="005A364C">
        <w:rPr>
          <w:i/>
          <w:spacing w:val="1"/>
          <w:sz w:val="24"/>
          <w:szCs w:val="24"/>
        </w:rPr>
        <w:t>e</w:t>
      </w:r>
      <w:r w:rsidRPr="005A364C">
        <w:rPr>
          <w:i/>
          <w:spacing w:val="-1"/>
          <w:sz w:val="24"/>
          <w:szCs w:val="24"/>
        </w:rPr>
        <w:t>m</w:t>
      </w:r>
      <w:r w:rsidRPr="005A364C">
        <w:rPr>
          <w:i/>
          <w:sz w:val="24"/>
          <w:szCs w:val="24"/>
        </w:rPr>
        <w:t>ent</w:t>
      </w:r>
      <w:r w:rsidRPr="005A364C">
        <w:rPr>
          <w:i/>
          <w:spacing w:val="27"/>
          <w:sz w:val="24"/>
          <w:szCs w:val="24"/>
        </w:rPr>
        <w:t xml:space="preserve"> </w:t>
      </w:r>
      <w:r w:rsidRPr="005A364C">
        <w:rPr>
          <w:i/>
          <w:sz w:val="24"/>
          <w:szCs w:val="24"/>
        </w:rPr>
        <w:t>po</w:t>
      </w:r>
      <w:r w:rsidRPr="005A364C">
        <w:rPr>
          <w:i/>
          <w:spacing w:val="-1"/>
          <w:sz w:val="24"/>
          <w:szCs w:val="24"/>
        </w:rPr>
        <w:t>t</w:t>
      </w:r>
      <w:r w:rsidRPr="005A364C">
        <w:rPr>
          <w:i/>
          <w:sz w:val="24"/>
          <w:szCs w:val="24"/>
        </w:rPr>
        <w:t>en</w:t>
      </w:r>
      <w:r w:rsidRPr="005A364C">
        <w:rPr>
          <w:i/>
          <w:spacing w:val="-1"/>
          <w:sz w:val="24"/>
          <w:szCs w:val="24"/>
        </w:rPr>
        <w:t>t</w:t>
      </w:r>
      <w:r w:rsidRPr="005A364C">
        <w:rPr>
          <w:i/>
          <w:spacing w:val="1"/>
          <w:sz w:val="24"/>
          <w:szCs w:val="24"/>
        </w:rPr>
        <w:t>i</w:t>
      </w:r>
      <w:r w:rsidRPr="005A364C">
        <w:rPr>
          <w:i/>
          <w:sz w:val="24"/>
          <w:szCs w:val="24"/>
        </w:rPr>
        <w:t>a</w:t>
      </w:r>
      <w:r w:rsidRPr="005A364C">
        <w:rPr>
          <w:i/>
          <w:spacing w:val="-1"/>
          <w:sz w:val="24"/>
          <w:szCs w:val="24"/>
        </w:rPr>
        <w:t>l</w:t>
      </w:r>
      <w:r w:rsidRPr="005A364C">
        <w:rPr>
          <w:i/>
          <w:sz w:val="24"/>
          <w:szCs w:val="24"/>
        </w:rPr>
        <w:t>?</w:t>
      </w:r>
      <w:r w:rsidRPr="005A364C">
        <w:rPr>
          <w:i/>
          <w:spacing w:val="23"/>
          <w:sz w:val="24"/>
          <w:szCs w:val="24"/>
        </w:rPr>
        <w:t xml:space="preserve"> </w:t>
      </w:r>
    </w:p>
    <w:p w:rsidR="005A364C" w:rsidRDefault="00F47A55" w:rsidP="005A364C">
      <w:pPr>
        <w:pStyle w:val="ListParagraph"/>
        <w:numPr>
          <w:ilvl w:val="0"/>
          <w:numId w:val="2"/>
        </w:numPr>
        <w:ind w:left="567" w:right="77" w:hanging="283"/>
        <w:rPr>
          <w:i/>
          <w:sz w:val="24"/>
          <w:szCs w:val="24"/>
        </w:rPr>
      </w:pPr>
      <w:r w:rsidRPr="005A364C">
        <w:rPr>
          <w:i/>
          <w:sz w:val="24"/>
          <w:szCs w:val="24"/>
        </w:rPr>
        <w:t>What</w:t>
      </w:r>
      <w:r w:rsidRPr="005A364C">
        <w:rPr>
          <w:i/>
          <w:spacing w:val="25"/>
          <w:sz w:val="24"/>
          <w:szCs w:val="24"/>
        </w:rPr>
        <w:t xml:space="preserve"> </w:t>
      </w:r>
      <w:r w:rsidRPr="005A364C">
        <w:rPr>
          <w:i/>
          <w:sz w:val="24"/>
          <w:szCs w:val="24"/>
        </w:rPr>
        <w:t>ass</w:t>
      </w:r>
      <w:r w:rsidRPr="005A364C">
        <w:rPr>
          <w:i/>
          <w:spacing w:val="2"/>
          <w:sz w:val="24"/>
          <w:szCs w:val="24"/>
        </w:rPr>
        <w:t>u</w:t>
      </w:r>
      <w:r w:rsidRPr="005A364C">
        <w:rPr>
          <w:i/>
          <w:spacing w:val="-3"/>
          <w:sz w:val="24"/>
          <w:szCs w:val="24"/>
        </w:rPr>
        <w:t>m</w:t>
      </w:r>
      <w:r w:rsidRPr="005A364C">
        <w:rPr>
          <w:i/>
          <w:sz w:val="24"/>
          <w:szCs w:val="24"/>
        </w:rPr>
        <w:t>p</w:t>
      </w:r>
      <w:r w:rsidRPr="005A364C">
        <w:rPr>
          <w:i/>
          <w:spacing w:val="1"/>
          <w:sz w:val="24"/>
          <w:szCs w:val="24"/>
        </w:rPr>
        <w:t>t</w:t>
      </w:r>
      <w:r w:rsidRPr="005A364C">
        <w:rPr>
          <w:i/>
          <w:spacing w:val="-1"/>
          <w:sz w:val="24"/>
          <w:szCs w:val="24"/>
        </w:rPr>
        <w:t>i</w:t>
      </w:r>
      <w:r w:rsidRPr="005A364C">
        <w:rPr>
          <w:i/>
          <w:sz w:val="24"/>
          <w:szCs w:val="24"/>
        </w:rPr>
        <w:t>ons</w:t>
      </w:r>
      <w:r w:rsidRPr="005A364C">
        <w:rPr>
          <w:i/>
          <w:spacing w:val="26"/>
          <w:sz w:val="24"/>
          <w:szCs w:val="24"/>
        </w:rPr>
        <w:t xml:space="preserve"> </w:t>
      </w:r>
      <w:r w:rsidRPr="005A364C">
        <w:rPr>
          <w:i/>
          <w:sz w:val="24"/>
          <w:szCs w:val="24"/>
        </w:rPr>
        <w:t>d</w:t>
      </w:r>
      <w:r w:rsidRPr="005A364C">
        <w:rPr>
          <w:i/>
          <w:spacing w:val="-1"/>
          <w:sz w:val="24"/>
          <w:szCs w:val="24"/>
        </w:rPr>
        <w:t>i</w:t>
      </w:r>
      <w:r w:rsidRPr="005A364C">
        <w:rPr>
          <w:i/>
          <w:sz w:val="24"/>
          <w:szCs w:val="24"/>
        </w:rPr>
        <w:t xml:space="preserve">d </w:t>
      </w:r>
      <w:r w:rsidRPr="005A364C">
        <w:rPr>
          <w:i/>
          <w:spacing w:val="-4"/>
          <w:sz w:val="24"/>
          <w:szCs w:val="24"/>
        </w:rPr>
        <w:t>y</w:t>
      </w:r>
      <w:r w:rsidRPr="005A364C">
        <w:rPr>
          <w:i/>
          <w:spacing w:val="2"/>
          <w:sz w:val="24"/>
          <w:szCs w:val="24"/>
        </w:rPr>
        <w:t>o</w:t>
      </w:r>
      <w:r w:rsidRPr="005A364C">
        <w:rPr>
          <w:i/>
          <w:sz w:val="24"/>
          <w:szCs w:val="24"/>
        </w:rPr>
        <w:t>u</w:t>
      </w:r>
      <w:r w:rsidRPr="005A364C">
        <w:rPr>
          <w:i/>
          <w:spacing w:val="5"/>
          <w:sz w:val="24"/>
          <w:szCs w:val="24"/>
        </w:rPr>
        <w:t xml:space="preserve"> </w:t>
      </w:r>
      <w:r w:rsidRPr="005A364C">
        <w:rPr>
          <w:i/>
          <w:spacing w:val="-1"/>
          <w:sz w:val="24"/>
          <w:szCs w:val="24"/>
        </w:rPr>
        <w:t>m</w:t>
      </w:r>
      <w:r w:rsidRPr="005A364C">
        <w:rPr>
          <w:i/>
          <w:sz w:val="24"/>
          <w:szCs w:val="24"/>
        </w:rPr>
        <w:t>a</w:t>
      </w:r>
      <w:r w:rsidRPr="005A364C">
        <w:rPr>
          <w:i/>
          <w:spacing w:val="2"/>
          <w:sz w:val="24"/>
          <w:szCs w:val="24"/>
        </w:rPr>
        <w:t>k</w:t>
      </w:r>
      <w:r w:rsidRPr="005A364C">
        <w:rPr>
          <w:i/>
          <w:sz w:val="24"/>
          <w:szCs w:val="24"/>
        </w:rPr>
        <w:t>e</w:t>
      </w:r>
      <w:r w:rsidRPr="005A364C">
        <w:rPr>
          <w:i/>
          <w:spacing w:val="4"/>
          <w:sz w:val="24"/>
          <w:szCs w:val="24"/>
        </w:rPr>
        <w:t xml:space="preserve"> </w:t>
      </w:r>
      <w:r w:rsidRPr="005A364C">
        <w:rPr>
          <w:i/>
          <w:sz w:val="24"/>
          <w:szCs w:val="24"/>
        </w:rPr>
        <w:t>and</w:t>
      </w:r>
      <w:r w:rsidRPr="005A364C">
        <w:rPr>
          <w:i/>
          <w:spacing w:val="2"/>
          <w:sz w:val="24"/>
          <w:szCs w:val="24"/>
        </w:rPr>
        <w:t xml:space="preserve"> </w:t>
      </w:r>
      <w:r w:rsidRPr="005A364C">
        <w:rPr>
          <w:i/>
          <w:sz w:val="24"/>
          <w:szCs w:val="24"/>
        </w:rPr>
        <w:t>what</w:t>
      </w:r>
      <w:r w:rsidRPr="005A364C">
        <w:rPr>
          <w:i/>
          <w:spacing w:val="4"/>
          <w:sz w:val="24"/>
          <w:szCs w:val="24"/>
        </w:rPr>
        <w:t xml:space="preserve"> </w:t>
      </w:r>
      <w:r w:rsidRPr="005A364C">
        <w:rPr>
          <w:i/>
          <w:spacing w:val="-1"/>
          <w:sz w:val="24"/>
          <w:szCs w:val="24"/>
        </w:rPr>
        <w:t>t</w:t>
      </w:r>
      <w:r w:rsidRPr="005A364C">
        <w:rPr>
          <w:i/>
          <w:sz w:val="24"/>
          <w:szCs w:val="24"/>
        </w:rPr>
        <w:t>rade</w:t>
      </w:r>
      <w:r w:rsidRPr="005A364C">
        <w:rPr>
          <w:i/>
          <w:spacing w:val="2"/>
          <w:sz w:val="24"/>
          <w:szCs w:val="24"/>
        </w:rPr>
        <w:t>-</w:t>
      </w:r>
      <w:r w:rsidRPr="005A364C">
        <w:rPr>
          <w:i/>
          <w:sz w:val="24"/>
          <w:szCs w:val="24"/>
        </w:rPr>
        <w:t>o</w:t>
      </w:r>
      <w:r w:rsidRPr="005A364C">
        <w:rPr>
          <w:i/>
          <w:spacing w:val="-6"/>
          <w:sz w:val="24"/>
          <w:szCs w:val="24"/>
        </w:rPr>
        <w:t>f</w:t>
      </w:r>
      <w:r w:rsidRPr="005A364C">
        <w:rPr>
          <w:i/>
          <w:sz w:val="24"/>
          <w:szCs w:val="24"/>
        </w:rPr>
        <w:t>fs</w:t>
      </w:r>
      <w:r w:rsidRPr="005A364C">
        <w:rPr>
          <w:i/>
          <w:spacing w:val="5"/>
          <w:sz w:val="24"/>
          <w:szCs w:val="24"/>
        </w:rPr>
        <w:t xml:space="preserve"> </w:t>
      </w:r>
      <w:r w:rsidRPr="005A364C">
        <w:rPr>
          <w:i/>
          <w:sz w:val="24"/>
          <w:szCs w:val="24"/>
        </w:rPr>
        <w:t>d</w:t>
      </w:r>
      <w:r w:rsidRPr="005A364C">
        <w:rPr>
          <w:i/>
          <w:spacing w:val="-1"/>
          <w:sz w:val="24"/>
          <w:szCs w:val="24"/>
        </w:rPr>
        <w:t>i</w:t>
      </w:r>
      <w:r w:rsidRPr="005A364C">
        <w:rPr>
          <w:i/>
          <w:sz w:val="24"/>
          <w:szCs w:val="24"/>
        </w:rPr>
        <w:t>d</w:t>
      </w:r>
      <w:r w:rsidRPr="005A364C">
        <w:rPr>
          <w:i/>
          <w:spacing w:val="5"/>
          <w:sz w:val="24"/>
          <w:szCs w:val="24"/>
        </w:rPr>
        <w:t xml:space="preserve"> </w:t>
      </w:r>
      <w:r w:rsidRPr="005A364C">
        <w:rPr>
          <w:i/>
          <w:spacing w:val="-4"/>
          <w:sz w:val="24"/>
          <w:szCs w:val="24"/>
        </w:rPr>
        <w:t>y</w:t>
      </w:r>
      <w:r w:rsidRPr="005A364C">
        <w:rPr>
          <w:i/>
          <w:spacing w:val="2"/>
          <w:sz w:val="24"/>
          <w:szCs w:val="24"/>
        </w:rPr>
        <w:t>o</w:t>
      </w:r>
      <w:r w:rsidRPr="005A364C">
        <w:rPr>
          <w:i/>
          <w:sz w:val="24"/>
          <w:szCs w:val="24"/>
        </w:rPr>
        <w:t>u</w:t>
      </w:r>
      <w:r w:rsidRPr="005A364C">
        <w:rPr>
          <w:i/>
          <w:spacing w:val="5"/>
          <w:sz w:val="24"/>
          <w:szCs w:val="24"/>
        </w:rPr>
        <w:t xml:space="preserve"> </w:t>
      </w:r>
      <w:r w:rsidRPr="005A364C">
        <w:rPr>
          <w:i/>
          <w:sz w:val="24"/>
          <w:szCs w:val="24"/>
        </w:rPr>
        <w:t>cons</w:t>
      </w:r>
      <w:r w:rsidRPr="005A364C">
        <w:rPr>
          <w:i/>
          <w:spacing w:val="-1"/>
          <w:sz w:val="24"/>
          <w:szCs w:val="24"/>
        </w:rPr>
        <w:t>i</w:t>
      </w:r>
      <w:r w:rsidRPr="005A364C">
        <w:rPr>
          <w:i/>
          <w:sz w:val="24"/>
          <w:szCs w:val="24"/>
        </w:rPr>
        <w:t xml:space="preserve">der? </w:t>
      </w:r>
    </w:p>
    <w:p w:rsidR="005A364C" w:rsidRDefault="00F47A55" w:rsidP="005A364C">
      <w:pPr>
        <w:pStyle w:val="ListParagraph"/>
        <w:numPr>
          <w:ilvl w:val="0"/>
          <w:numId w:val="2"/>
        </w:numPr>
        <w:ind w:left="567" w:right="77" w:hanging="283"/>
        <w:rPr>
          <w:i/>
          <w:sz w:val="24"/>
          <w:szCs w:val="24"/>
        </w:rPr>
      </w:pPr>
      <w:r w:rsidRPr="005A364C">
        <w:rPr>
          <w:b/>
          <w:i/>
          <w:sz w:val="24"/>
          <w:szCs w:val="24"/>
        </w:rPr>
        <w:t>Wh</w:t>
      </w:r>
      <w:r w:rsidRPr="005A364C">
        <w:rPr>
          <w:b/>
          <w:i/>
          <w:spacing w:val="1"/>
          <w:sz w:val="24"/>
          <w:szCs w:val="24"/>
        </w:rPr>
        <w:t>a</w:t>
      </w:r>
      <w:r w:rsidRPr="005A364C">
        <w:rPr>
          <w:b/>
          <w:i/>
          <w:sz w:val="24"/>
          <w:szCs w:val="24"/>
        </w:rPr>
        <w:t>t</w:t>
      </w:r>
      <w:r w:rsidRPr="005A364C">
        <w:rPr>
          <w:b/>
          <w:i/>
          <w:spacing w:val="4"/>
          <w:sz w:val="24"/>
          <w:szCs w:val="24"/>
        </w:rPr>
        <w:t xml:space="preserve"> </w:t>
      </w:r>
      <w:r w:rsidRPr="005A364C">
        <w:rPr>
          <w:b/>
          <w:i/>
          <w:spacing w:val="-1"/>
          <w:sz w:val="24"/>
          <w:szCs w:val="24"/>
        </w:rPr>
        <w:t>i</w:t>
      </w:r>
      <w:r w:rsidRPr="005A364C">
        <w:rPr>
          <w:b/>
          <w:i/>
          <w:sz w:val="24"/>
          <w:szCs w:val="24"/>
        </w:rPr>
        <w:t>s</w:t>
      </w:r>
      <w:r w:rsidRPr="005A364C">
        <w:rPr>
          <w:b/>
          <w:i/>
          <w:spacing w:val="3"/>
          <w:sz w:val="24"/>
          <w:szCs w:val="24"/>
        </w:rPr>
        <w:t xml:space="preserve"> </w:t>
      </w:r>
      <w:r w:rsidRPr="005A364C">
        <w:rPr>
          <w:b/>
          <w:i/>
          <w:spacing w:val="-1"/>
          <w:sz w:val="24"/>
          <w:szCs w:val="24"/>
        </w:rPr>
        <w:t>t</w:t>
      </w:r>
      <w:r w:rsidRPr="005A364C">
        <w:rPr>
          <w:b/>
          <w:i/>
          <w:sz w:val="24"/>
          <w:szCs w:val="24"/>
        </w:rPr>
        <w:t>he</w:t>
      </w:r>
      <w:r w:rsidRPr="005A364C">
        <w:rPr>
          <w:b/>
          <w:i/>
          <w:spacing w:val="4"/>
          <w:sz w:val="24"/>
          <w:szCs w:val="24"/>
        </w:rPr>
        <w:t xml:space="preserve"> </w:t>
      </w:r>
      <w:r w:rsidRPr="005A364C">
        <w:rPr>
          <w:b/>
          <w:i/>
          <w:sz w:val="24"/>
          <w:szCs w:val="24"/>
        </w:rPr>
        <w:t>c</w:t>
      </w:r>
      <w:r w:rsidRPr="005A364C">
        <w:rPr>
          <w:b/>
          <w:i/>
          <w:spacing w:val="2"/>
          <w:sz w:val="24"/>
          <w:szCs w:val="24"/>
        </w:rPr>
        <w:t>o</w:t>
      </w:r>
      <w:r w:rsidRPr="005A364C">
        <w:rPr>
          <w:b/>
          <w:i/>
          <w:spacing w:val="-3"/>
          <w:sz w:val="24"/>
          <w:szCs w:val="24"/>
        </w:rPr>
        <w:t>m</w:t>
      </w:r>
      <w:r w:rsidRPr="005A364C">
        <w:rPr>
          <w:b/>
          <w:i/>
          <w:spacing w:val="2"/>
          <w:sz w:val="24"/>
          <w:szCs w:val="24"/>
        </w:rPr>
        <w:t>p</w:t>
      </w:r>
      <w:r w:rsidRPr="005A364C">
        <w:rPr>
          <w:b/>
          <w:i/>
          <w:spacing w:val="-1"/>
          <w:sz w:val="24"/>
          <w:szCs w:val="24"/>
        </w:rPr>
        <w:t>l</w:t>
      </w:r>
      <w:r w:rsidRPr="005A364C">
        <w:rPr>
          <w:b/>
          <w:i/>
          <w:sz w:val="24"/>
          <w:szCs w:val="24"/>
        </w:rPr>
        <w:t>ex</w:t>
      </w:r>
      <w:r w:rsidRPr="005A364C">
        <w:rPr>
          <w:b/>
          <w:i/>
          <w:spacing w:val="1"/>
          <w:sz w:val="24"/>
          <w:szCs w:val="24"/>
        </w:rPr>
        <w:t>it</w:t>
      </w:r>
      <w:r w:rsidRPr="005A364C">
        <w:rPr>
          <w:b/>
          <w:i/>
          <w:sz w:val="24"/>
          <w:szCs w:val="24"/>
        </w:rPr>
        <w:t>y</w:t>
      </w:r>
      <w:r w:rsidRPr="005A364C">
        <w:rPr>
          <w:b/>
          <w:i/>
          <w:spacing w:val="3"/>
          <w:sz w:val="24"/>
          <w:szCs w:val="24"/>
        </w:rPr>
        <w:t xml:space="preserve"> </w:t>
      </w:r>
      <w:r w:rsidRPr="005A364C">
        <w:rPr>
          <w:b/>
          <w:i/>
          <w:sz w:val="24"/>
          <w:szCs w:val="24"/>
        </w:rPr>
        <w:t>(B</w:t>
      </w:r>
      <w:r w:rsidRPr="005A364C">
        <w:rPr>
          <w:b/>
          <w:i/>
          <w:spacing w:val="-1"/>
          <w:sz w:val="24"/>
          <w:szCs w:val="24"/>
        </w:rPr>
        <w:t>i</w:t>
      </w:r>
      <w:r w:rsidRPr="005A364C">
        <w:rPr>
          <w:b/>
          <w:i/>
          <w:sz w:val="24"/>
          <w:szCs w:val="24"/>
        </w:rPr>
        <w:t>g-O</w:t>
      </w:r>
      <w:r w:rsidRPr="005A364C">
        <w:rPr>
          <w:b/>
          <w:i/>
          <w:spacing w:val="3"/>
          <w:sz w:val="24"/>
          <w:szCs w:val="24"/>
        </w:rPr>
        <w:t xml:space="preserve"> </w:t>
      </w:r>
      <w:r w:rsidRPr="005A364C">
        <w:rPr>
          <w:b/>
          <w:i/>
          <w:sz w:val="24"/>
          <w:szCs w:val="24"/>
        </w:rPr>
        <w:t>no</w:t>
      </w:r>
      <w:r w:rsidRPr="005A364C">
        <w:rPr>
          <w:b/>
          <w:i/>
          <w:spacing w:val="-1"/>
          <w:sz w:val="24"/>
          <w:szCs w:val="24"/>
        </w:rPr>
        <w:t>t</w:t>
      </w:r>
      <w:r w:rsidRPr="005A364C">
        <w:rPr>
          <w:b/>
          <w:i/>
          <w:spacing w:val="1"/>
          <w:sz w:val="24"/>
          <w:szCs w:val="24"/>
        </w:rPr>
        <w:t>a</w:t>
      </w:r>
      <w:r w:rsidRPr="005A364C">
        <w:rPr>
          <w:b/>
          <w:i/>
          <w:spacing w:val="-1"/>
          <w:sz w:val="24"/>
          <w:szCs w:val="24"/>
        </w:rPr>
        <w:t>ti</w:t>
      </w:r>
      <w:r w:rsidRPr="005A364C">
        <w:rPr>
          <w:b/>
          <w:i/>
          <w:sz w:val="24"/>
          <w:szCs w:val="24"/>
        </w:rPr>
        <w:t>on)</w:t>
      </w:r>
      <w:r w:rsidRPr="005A364C">
        <w:rPr>
          <w:b/>
          <w:i/>
          <w:spacing w:val="5"/>
          <w:sz w:val="24"/>
          <w:szCs w:val="24"/>
        </w:rPr>
        <w:t xml:space="preserve"> </w:t>
      </w:r>
      <w:r w:rsidRPr="005A364C">
        <w:rPr>
          <w:b/>
          <w:i/>
          <w:sz w:val="24"/>
          <w:szCs w:val="24"/>
        </w:rPr>
        <w:t>of</w:t>
      </w:r>
      <w:r w:rsidRPr="005A364C">
        <w:rPr>
          <w:b/>
          <w:i/>
          <w:spacing w:val="3"/>
          <w:sz w:val="24"/>
          <w:szCs w:val="24"/>
        </w:rPr>
        <w:t xml:space="preserve"> </w:t>
      </w:r>
      <w:r w:rsidRPr="005A364C">
        <w:rPr>
          <w:b/>
          <w:i/>
          <w:spacing w:val="-1"/>
          <w:sz w:val="24"/>
          <w:szCs w:val="24"/>
        </w:rPr>
        <w:t>t</w:t>
      </w:r>
      <w:r w:rsidRPr="005A364C">
        <w:rPr>
          <w:b/>
          <w:i/>
          <w:sz w:val="24"/>
          <w:szCs w:val="24"/>
        </w:rPr>
        <w:t>he quer</w:t>
      </w:r>
      <w:r w:rsidRPr="005A364C">
        <w:rPr>
          <w:b/>
          <w:i/>
          <w:spacing w:val="-1"/>
          <w:sz w:val="24"/>
          <w:szCs w:val="24"/>
        </w:rPr>
        <w:t>i</w:t>
      </w:r>
      <w:r w:rsidRPr="005A364C">
        <w:rPr>
          <w:b/>
          <w:i/>
          <w:sz w:val="24"/>
          <w:szCs w:val="24"/>
        </w:rPr>
        <w:t>es</w:t>
      </w:r>
      <w:r w:rsidRPr="005A364C">
        <w:rPr>
          <w:b/>
          <w:i/>
          <w:spacing w:val="3"/>
          <w:sz w:val="24"/>
          <w:szCs w:val="24"/>
        </w:rPr>
        <w:t xml:space="preserve"> </w:t>
      </w:r>
      <w:r w:rsidRPr="005A364C">
        <w:rPr>
          <w:b/>
          <w:i/>
          <w:spacing w:val="-2"/>
          <w:sz w:val="24"/>
          <w:szCs w:val="24"/>
        </w:rPr>
        <w:t>y</w:t>
      </w:r>
      <w:r w:rsidRPr="005A364C">
        <w:rPr>
          <w:b/>
          <w:i/>
          <w:sz w:val="24"/>
          <w:szCs w:val="24"/>
        </w:rPr>
        <w:t>ou</w:t>
      </w:r>
      <w:r w:rsidRPr="005A364C">
        <w:rPr>
          <w:b/>
          <w:i/>
          <w:spacing w:val="5"/>
          <w:sz w:val="24"/>
          <w:szCs w:val="24"/>
        </w:rPr>
        <w:t xml:space="preserve"> </w:t>
      </w:r>
      <w:r w:rsidRPr="005A364C">
        <w:rPr>
          <w:b/>
          <w:i/>
          <w:sz w:val="24"/>
          <w:szCs w:val="24"/>
        </w:rPr>
        <w:t>prov</w:t>
      </w:r>
      <w:r w:rsidRPr="005A364C">
        <w:rPr>
          <w:b/>
          <w:i/>
          <w:spacing w:val="-1"/>
          <w:sz w:val="24"/>
          <w:szCs w:val="24"/>
        </w:rPr>
        <w:t>i</w:t>
      </w:r>
      <w:r w:rsidRPr="005A364C">
        <w:rPr>
          <w:b/>
          <w:i/>
          <w:sz w:val="24"/>
          <w:szCs w:val="24"/>
        </w:rPr>
        <w:t>de?</w:t>
      </w:r>
      <w:r w:rsidRPr="005A364C">
        <w:rPr>
          <w:i/>
          <w:sz w:val="24"/>
          <w:szCs w:val="24"/>
        </w:rPr>
        <w:t xml:space="preserve"> </w:t>
      </w:r>
    </w:p>
    <w:p w:rsidR="002A7B80" w:rsidRPr="005A364C" w:rsidRDefault="00F47A55" w:rsidP="005A364C">
      <w:pPr>
        <w:pStyle w:val="ListParagraph"/>
        <w:numPr>
          <w:ilvl w:val="0"/>
          <w:numId w:val="2"/>
        </w:numPr>
        <w:ind w:left="567" w:right="77" w:hanging="283"/>
        <w:rPr>
          <w:i/>
          <w:sz w:val="24"/>
          <w:szCs w:val="24"/>
        </w:rPr>
      </w:pPr>
      <w:r w:rsidRPr="005A364C">
        <w:rPr>
          <w:i/>
          <w:sz w:val="24"/>
          <w:szCs w:val="24"/>
        </w:rPr>
        <w:t>Wh</w:t>
      </w:r>
      <w:r w:rsidRPr="005A364C">
        <w:rPr>
          <w:i/>
          <w:spacing w:val="-1"/>
          <w:sz w:val="24"/>
          <w:szCs w:val="24"/>
        </w:rPr>
        <w:t>i</w:t>
      </w:r>
      <w:r w:rsidRPr="005A364C">
        <w:rPr>
          <w:i/>
          <w:sz w:val="24"/>
          <w:szCs w:val="24"/>
        </w:rPr>
        <w:t>ch</w:t>
      </w:r>
      <w:r w:rsidRPr="005A364C">
        <w:rPr>
          <w:i/>
          <w:spacing w:val="4"/>
          <w:sz w:val="24"/>
          <w:szCs w:val="24"/>
        </w:rPr>
        <w:t xml:space="preserve"> </w:t>
      </w:r>
      <w:r w:rsidRPr="005A364C">
        <w:rPr>
          <w:i/>
          <w:sz w:val="24"/>
          <w:szCs w:val="24"/>
        </w:rPr>
        <w:t>part</w:t>
      </w:r>
      <w:r w:rsidRPr="005A364C">
        <w:rPr>
          <w:i/>
          <w:spacing w:val="2"/>
          <w:sz w:val="24"/>
          <w:szCs w:val="24"/>
        </w:rPr>
        <w:t xml:space="preserve"> </w:t>
      </w:r>
      <w:r w:rsidRPr="005A364C">
        <w:rPr>
          <w:i/>
          <w:sz w:val="24"/>
          <w:szCs w:val="24"/>
        </w:rPr>
        <w:t>of</w:t>
      </w:r>
      <w:r w:rsidRPr="005A364C">
        <w:rPr>
          <w:i/>
          <w:spacing w:val="3"/>
          <w:sz w:val="24"/>
          <w:szCs w:val="24"/>
        </w:rPr>
        <w:t xml:space="preserve"> </w:t>
      </w:r>
      <w:r w:rsidRPr="005A364C">
        <w:rPr>
          <w:i/>
          <w:spacing w:val="-2"/>
          <w:sz w:val="24"/>
          <w:szCs w:val="24"/>
        </w:rPr>
        <w:t>y</w:t>
      </w:r>
      <w:r w:rsidRPr="005A364C">
        <w:rPr>
          <w:i/>
          <w:sz w:val="24"/>
          <w:szCs w:val="24"/>
        </w:rPr>
        <w:t>o</w:t>
      </w:r>
      <w:r w:rsidRPr="005A364C">
        <w:rPr>
          <w:i/>
          <w:spacing w:val="2"/>
          <w:sz w:val="24"/>
          <w:szCs w:val="24"/>
        </w:rPr>
        <w:t>u</w:t>
      </w:r>
      <w:r w:rsidRPr="005A364C">
        <w:rPr>
          <w:i/>
          <w:sz w:val="24"/>
          <w:szCs w:val="24"/>
        </w:rPr>
        <w:t>r</w:t>
      </w:r>
      <w:r w:rsidRPr="005A364C">
        <w:rPr>
          <w:i/>
          <w:spacing w:val="3"/>
          <w:sz w:val="24"/>
          <w:szCs w:val="24"/>
        </w:rPr>
        <w:t xml:space="preserve"> </w:t>
      </w:r>
      <w:r w:rsidRPr="005A364C">
        <w:rPr>
          <w:i/>
          <w:sz w:val="24"/>
          <w:szCs w:val="24"/>
        </w:rPr>
        <w:t>so</w:t>
      </w:r>
      <w:r w:rsidRPr="005A364C">
        <w:rPr>
          <w:i/>
          <w:spacing w:val="-1"/>
          <w:sz w:val="24"/>
          <w:szCs w:val="24"/>
        </w:rPr>
        <w:t>l</w:t>
      </w:r>
      <w:r w:rsidRPr="005A364C">
        <w:rPr>
          <w:i/>
          <w:sz w:val="24"/>
          <w:szCs w:val="24"/>
        </w:rPr>
        <w:t>u</w:t>
      </w:r>
      <w:r w:rsidRPr="005A364C">
        <w:rPr>
          <w:i/>
          <w:spacing w:val="1"/>
          <w:sz w:val="24"/>
          <w:szCs w:val="24"/>
        </w:rPr>
        <w:t>t</w:t>
      </w:r>
      <w:r w:rsidRPr="005A364C">
        <w:rPr>
          <w:i/>
          <w:spacing w:val="-1"/>
          <w:sz w:val="24"/>
          <w:szCs w:val="24"/>
        </w:rPr>
        <w:t>i</w:t>
      </w:r>
      <w:r w:rsidRPr="005A364C">
        <w:rPr>
          <w:i/>
          <w:sz w:val="24"/>
          <w:szCs w:val="24"/>
        </w:rPr>
        <w:t>on</w:t>
      </w:r>
      <w:r w:rsidRPr="005A364C">
        <w:rPr>
          <w:i/>
          <w:spacing w:val="2"/>
          <w:sz w:val="24"/>
          <w:szCs w:val="24"/>
        </w:rPr>
        <w:t xml:space="preserve"> </w:t>
      </w:r>
      <w:r w:rsidRPr="005A364C">
        <w:rPr>
          <w:i/>
          <w:spacing w:val="-1"/>
          <w:sz w:val="24"/>
          <w:szCs w:val="24"/>
        </w:rPr>
        <w:t>t</w:t>
      </w:r>
      <w:r w:rsidRPr="005A364C">
        <w:rPr>
          <w:i/>
          <w:sz w:val="24"/>
          <w:szCs w:val="24"/>
        </w:rPr>
        <w:t>ook</w:t>
      </w:r>
      <w:r w:rsidRPr="005A364C">
        <w:rPr>
          <w:i/>
          <w:spacing w:val="2"/>
          <w:sz w:val="24"/>
          <w:szCs w:val="24"/>
        </w:rPr>
        <w:t xml:space="preserve"> </w:t>
      </w:r>
      <w:r w:rsidRPr="005A364C">
        <w:rPr>
          <w:i/>
          <w:spacing w:val="-1"/>
          <w:sz w:val="24"/>
          <w:szCs w:val="24"/>
        </w:rPr>
        <w:t>t</w:t>
      </w:r>
      <w:r w:rsidRPr="005A364C">
        <w:rPr>
          <w:i/>
          <w:sz w:val="24"/>
          <w:szCs w:val="24"/>
        </w:rPr>
        <w:t>he</w:t>
      </w:r>
      <w:r w:rsidRPr="005A364C">
        <w:rPr>
          <w:i/>
          <w:spacing w:val="4"/>
          <w:sz w:val="24"/>
          <w:szCs w:val="24"/>
        </w:rPr>
        <w:t xml:space="preserve"> </w:t>
      </w:r>
      <w:r w:rsidRPr="005A364C">
        <w:rPr>
          <w:i/>
          <w:spacing w:val="-3"/>
          <w:sz w:val="24"/>
          <w:szCs w:val="24"/>
        </w:rPr>
        <w:t>m</w:t>
      </w:r>
      <w:r w:rsidRPr="005A364C">
        <w:rPr>
          <w:i/>
          <w:sz w:val="24"/>
          <w:szCs w:val="24"/>
        </w:rPr>
        <w:t>o</w:t>
      </w:r>
      <w:r w:rsidRPr="005A364C">
        <w:rPr>
          <w:i/>
          <w:spacing w:val="2"/>
          <w:sz w:val="24"/>
          <w:szCs w:val="24"/>
        </w:rPr>
        <w:t>s</w:t>
      </w:r>
      <w:r w:rsidRPr="005A364C">
        <w:rPr>
          <w:i/>
          <w:sz w:val="24"/>
          <w:szCs w:val="24"/>
        </w:rPr>
        <w:t>t</w:t>
      </w:r>
      <w:r w:rsidRPr="005A364C">
        <w:rPr>
          <w:i/>
          <w:spacing w:val="2"/>
          <w:sz w:val="24"/>
          <w:szCs w:val="24"/>
        </w:rPr>
        <w:t xml:space="preserve"> </w:t>
      </w:r>
      <w:r w:rsidRPr="005A364C">
        <w:rPr>
          <w:i/>
          <w:spacing w:val="-1"/>
          <w:sz w:val="24"/>
          <w:szCs w:val="24"/>
        </w:rPr>
        <w:t>t</w:t>
      </w:r>
      <w:r w:rsidRPr="005A364C">
        <w:rPr>
          <w:i/>
          <w:spacing w:val="1"/>
          <w:sz w:val="24"/>
          <w:szCs w:val="24"/>
        </w:rPr>
        <w:t>i</w:t>
      </w:r>
      <w:r w:rsidRPr="005A364C">
        <w:rPr>
          <w:i/>
          <w:spacing w:val="-1"/>
          <w:sz w:val="24"/>
          <w:szCs w:val="24"/>
        </w:rPr>
        <w:t>m</w:t>
      </w:r>
      <w:r w:rsidRPr="005A364C">
        <w:rPr>
          <w:i/>
          <w:sz w:val="24"/>
          <w:szCs w:val="24"/>
        </w:rPr>
        <w:t>e</w:t>
      </w:r>
      <w:r w:rsidRPr="005A364C">
        <w:rPr>
          <w:i/>
          <w:spacing w:val="4"/>
          <w:sz w:val="24"/>
          <w:szCs w:val="24"/>
        </w:rPr>
        <w:t xml:space="preserve"> </w:t>
      </w:r>
      <w:r w:rsidRPr="005A364C">
        <w:rPr>
          <w:i/>
          <w:sz w:val="24"/>
          <w:szCs w:val="24"/>
        </w:rPr>
        <w:t>(e.g.</w:t>
      </w:r>
      <w:r w:rsidRPr="005A364C">
        <w:rPr>
          <w:i/>
          <w:spacing w:val="2"/>
          <w:sz w:val="24"/>
          <w:szCs w:val="24"/>
        </w:rPr>
        <w:t xml:space="preserve"> </w:t>
      </w:r>
      <w:r w:rsidRPr="005A364C">
        <w:rPr>
          <w:i/>
          <w:sz w:val="24"/>
          <w:szCs w:val="24"/>
        </w:rPr>
        <w:t>des</w:t>
      </w:r>
      <w:r w:rsidRPr="005A364C">
        <w:rPr>
          <w:i/>
          <w:spacing w:val="-1"/>
          <w:sz w:val="24"/>
          <w:szCs w:val="24"/>
        </w:rPr>
        <w:t>i</w:t>
      </w:r>
      <w:r w:rsidRPr="005A364C">
        <w:rPr>
          <w:i/>
          <w:sz w:val="24"/>
          <w:szCs w:val="24"/>
        </w:rPr>
        <w:t>gn,</w:t>
      </w:r>
      <w:r w:rsidRPr="005A364C">
        <w:rPr>
          <w:i/>
          <w:spacing w:val="2"/>
          <w:sz w:val="24"/>
          <w:szCs w:val="24"/>
        </w:rPr>
        <w:t xml:space="preserve"> </w:t>
      </w:r>
      <w:r w:rsidRPr="005A364C">
        <w:rPr>
          <w:i/>
          <w:sz w:val="24"/>
          <w:szCs w:val="24"/>
        </w:rPr>
        <w:t>cod</w:t>
      </w:r>
      <w:r w:rsidRPr="005A364C">
        <w:rPr>
          <w:i/>
          <w:spacing w:val="-1"/>
          <w:sz w:val="24"/>
          <w:szCs w:val="24"/>
        </w:rPr>
        <w:t>i</w:t>
      </w:r>
      <w:r w:rsidRPr="005A364C">
        <w:rPr>
          <w:i/>
          <w:sz w:val="24"/>
          <w:szCs w:val="24"/>
        </w:rPr>
        <w:t xml:space="preserve">ng, </w:t>
      </w:r>
      <w:proofErr w:type="gramStart"/>
      <w:r w:rsidRPr="005A364C">
        <w:rPr>
          <w:i/>
          <w:sz w:val="24"/>
          <w:szCs w:val="24"/>
        </w:rPr>
        <w:t>docu</w:t>
      </w:r>
      <w:r w:rsidRPr="005A364C">
        <w:rPr>
          <w:i/>
          <w:spacing w:val="-1"/>
          <w:sz w:val="24"/>
          <w:szCs w:val="24"/>
        </w:rPr>
        <w:t>m</w:t>
      </w:r>
      <w:r w:rsidRPr="005A364C">
        <w:rPr>
          <w:i/>
          <w:sz w:val="24"/>
          <w:szCs w:val="24"/>
        </w:rPr>
        <w:t>en</w:t>
      </w:r>
      <w:r w:rsidRPr="005A364C">
        <w:rPr>
          <w:i/>
          <w:spacing w:val="1"/>
          <w:sz w:val="24"/>
          <w:szCs w:val="24"/>
        </w:rPr>
        <w:t>t</w:t>
      </w:r>
      <w:r w:rsidRPr="005A364C">
        <w:rPr>
          <w:i/>
          <w:sz w:val="24"/>
          <w:szCs w:val="24"/>
        </w:rPr>
        <w:t>a</w:t>
      </w:r>
      <w:r w:rsidRPr="005A364C">
        <w:rPr>
          <w:i/>
          <w:spacing w:val="-1"/>
          <w:sz w:val="24"/>
          <w:szCs w:val="24"/>
        </w:rPr>
        <w:t>ti</w:t>
      </w:r>
      <w:r w:rsidRPr="005A364C">
        <w:rPr>
          <w:i/>
          <w:sz w:val="24"/>
          <w:szCs w:val="24"/>
        </w:rPr>
        <w:t>on</w:t>
      </w:r>
      <w:proofErr w:type="gramEnd"/>
      <w:r w:rsidRPr="005A364C">
        <w:rPr>
          <w:i/>
          <w:sz w:val="24"/>
          <w:szCs w:val="24"/>
        </w:rPr>
        <w:t>)</w:t>
      </w:r>
      <w:r w:rsidRPr="005A364C">
        <w:rPr>
          <w:i/>
          <w:spacing w:val="2"/>
          <w:sz w:val="24"/>
          <w:szCs w:val="24"/>
        </w:rPr>
        <w:t xml:space="preserve"> </w:t>
      </w:r>
      <w:r w:rsidRPr="005A364C">
        <w:rPr>
          <w:i/>
          <w:sz w:val="24"/>
          <w:szCs w:val="24"/>
        </w:rPr>
        <w:t>and w</w:t>
      </w:r>
      <w:r w:rsidRPr="005A364C">
        <w:rPr>
          <w:i/>
          <w:spacing w:val="2"/>
          <w:sz w:val="24"/>
          <w:szCs w:val="24"/>
        </w:rPr>
        <w:t>h</w:t>
      </w:r>
      <w:r w:rsidRPr="005A364C">
        <w:rPr>
          <w:i/>
          <w:spacing w:val="-4"/>
          <w:sz w:val="24"/>
          <w:szCs w:val="24"/>
        </w:rPr>
        <w:t>y</w:t>
      </w:r>
      <w:r w:rsidRPr="005A364C">
        <w:rPr>
          <w:i/>
          <w:sz w:val="24"/>
          <w:szCs w:val="24"/>
        </w:rPr>
        <w:t>?</w:t>
      </w:r>
    </w:p>
    <w:p w:rsidR="002A7B80" w:rsidRDefault="002A7B80">
      <w:pPr>
        <w:spacing w:line="200" w:lineRule="exact"/>
      </w:pPr>
    </w:p>
    <w:p w:rsidR="002A7B80" w:rsidRDefault="002A7B80">
      <w:pPr>
        <w:spacing w:line="200" w:lineRule="exact"/>
      </w:pPr>
    </w:p>
    <w:p w:rsidR="002A7B80" w:rsidRDefault="00F47A55" w:rsidP="00EA30F3">
      <w:pPr>
        <w:ind w:left="116" w:right="79" w:firstLine="592"/>
        <w:jc w:val="both"/>
        <w:rPr>
          <w:sz w:val="24"/>
          <w:szCs w:val="24"/>
        </w:rPr>
      </w:pP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ease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>send</w:t>
      </w:r>
      <w:r>
        <w:rPr>
          <w:spacing w:val="56"/>
          <w:sz w:val="24"/>
          <w:szCs w:val="24"/>
        </w:rPr>
        <w:t xml:space="preserve"> </w:t>
      </w:r>
      <w:r>
        <w:rPr>
          <w:sz w:val="24"/>
          <w:szCs w:val="24"/>
        </w:rPr>
        <w:t>us</w:t>
      </w:r>
      <w:r>
        <w:rPr>
          <w:spacing w:val="56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y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ur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>co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5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on</w:t>
      </w:r>
      <w:r w:rsidR="00EA30F3">
        <w:rPr>
          <w:sz w:val="24"/>
          <w:szCs w:val="24"/>
        </w:rPr>
        <w:t xml:space="preserve"> in a zip file and </w:t>
      </w:r>
      <w:r w:rsidR="005A364C">
        <w:rPr>
          <w:sz w:val="24"/>
          <w:szCs w:val="24"/>
        </w:rPr>
        <w:t xml:space="preserve">the </w:t>
      </w:r>
      <w:r w:rsidR="00EA30F3">
        <w:rPr>
          <w:sz w:val="24"/>
          <w:szCs w:val="24"/>
        </w:rPr>
        <w:t>answers to the questions above</w:t>
      </w:r>
      <w:r>
        <w:rPr>
          <w:sz w:val="24"/>
          <w:szCs w:val="24"/>
        </w:rPr>
        <w:t>.</w:t>
      </w:r>
      <w:r>
        <w:rPr>
          <w:spacing w:val="56"/>
          <w:sz w:val="24"/>
          <w:szCs w:val="24"/>
        </w:rPr>
        <w:t xml:space="preserve"> </w:t>
      </w:r>
      <w:r>
        <w:rPr>
          <w:sz w:val="24"/>
          <w:szCs w:val="24"/>
        </w:rPr>
        <w:t>If</w:t>
      </w:r>
      <w:r>
        <w:rPr>
          <w:spacing w:val="56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y</w:t>
      </w:r>
      <w:r>
        <w:rPr>
          <w:sz w:val="24"/>
          <w:szCs w:val="24"/>
        </w:rPr>
        <w:t>ou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>have</w:t>
      </w:r>
      <w:r>
        <w:rPr>
          <w:spacing w:val="57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y</w:t>
      </w:r>
      <w:r>
        <w:rPr>
          <w:spacing w:val="54"/>
          <w:sz w:val="24"/>
          <w:szCs w:val="24"/>
        </w:rPr>
        <w:t xml:space="preserve"> </w:t>
      </w:r>
      <w:r>
        <w:rPr>
          <w:sz w:val="24"/>
          <w:szCs w:val="24"/>
        </w:rPr>
        <w:t>fur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her ques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ons p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ease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et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u</w:t>
      </w:r>
      <w:r w:rsidR="00DF5CAB">
        <w:rPr>
          <w:sz w:val="24"/>
          <w:szCs w:val="24"/>
        </w:rPr>
        <w:t>s know</w:t>
      </w:r>
      <w:r>
        <w:rPr>
          <w:sz w:val="24"/>
          <w:szCs w:val="24"/>
        </w:rPr>
        <w:t>. O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herw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se, we 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 xml:space="preserve">ook forward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see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ng </w:t>
      </w:r>
      <w:r>
        <w:rPr>
          <w:spacing w:val="-2"/>
          <w:sz w:val="24"/>
          <w:szCs w:val="24"/>
        </w:rPr>
        <w:t>y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>r so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on!</w:t>
      </w:r>
      <w:bookmarkStart w:id="0" w:name="_GoBack"/>
      <w:bookmarkEnd w:id="0"/>
    </w:p>
    <w:sectPr w:rsidR="002A7B80">
      <w:type w:val="continuous"/>
      <w:pgSz w:w="11900" w:h="16840"/>
      <w:pgMar w:top="1060" w:right="10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1B0CB5"/>
    <w:multiLevelType w:val="hybridMultilevel"/>
    <w:tmpl w:val="7D940B82"/>
    <w:lvl w:ilvl="0" w:tplc="2C4CD6B6"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4EF42DCA"/>
    <w:multiLevelType w:val="multilevel"/>
    <w:tmpl w:val="AB7639F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</w:compat>
  <w:rsids>
    <w:rsidRoot w:val="002A7B80"/>
    <w:rsid w:val="002A7B80"/>
    <w:rsid w:val="005A364C"/>
    <w:rsid w:val="00892A76"/>
    <w:rsid w:val="0092792F"/>
    <w:rsid w:val="00DF5CAB"/>
    <w:rsid w:val="00E874B9"/>
    <w:rsid w:val="00EA30F3"/>
    <w:rsid w:val="00F47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5A364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5A36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283</Words>
  <Characters>1783</Characters>
  <Application>Microsoft Office Word</Application>
  <DocSecurity>4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Nash Technologies GmbH</Company>
  <LinksUpToDate>false</LinksUpToDate>
  <CharactersWithSpaces>2062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Arshak Nazaryan</dc:creator>
  <cp:lastModifiedBy>Martin Bronswijk</cp:lastModifiedBy>
  <cp:revision>2</cp:revision>
  <cp:lastPrinted>2017-01-25T08:30:00Z</cp:lastPrinted>
  <dcterms:created xsi:type="dcterms:W3CDTF">2017-01-26T14:04:00Z</dcterms:created>
  <dcterms:modified xsi:type="dcterms:W3CDTF">2017-01-26T14:04:00Z</dcterms:modified>
</cp:coreProperties>
</file>